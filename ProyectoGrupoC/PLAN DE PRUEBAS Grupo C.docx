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48838E2" w14:textId="7D7A9A08" w:rsidR="00547DD9" w:rsidRPr="00EB03C1" w:rsidRDefault="00547DD9">
      <w:pPr>
        <w:rPr>
          <w:sz w:val="28"/>
          <w:szCs w:val="28"/>
        </w:rPr>
      </w:pPr>
      <w:bookmarkStart w:id="0" w:name="_Hlk173518805"/>
    </w:p>
    <w:p w14:paraId="3214F6F6" w14:textId="63741C1E" w:rsidR="0042169D" w:rsidRDefault="0097605F" w:rsidP="0042169D">
      <w:pPr>
        <w:widowControl w:val="0"/>
        <w:tabs>
          <w:tab w:val="left" w:pos="3254"/>
        </w:tabs>
        <w:suppressAutoHyphens w:val="0"/>
        <w:autoSpaceDE w:val="0"/>
        <w:autoSpaceDN w:val="0"/>
        <w:spacing w:line="480" w:lineRule="auto"/>
        <w:rPr>
          <w:b/>
          <w:bCs/>
          <w:color w:val="44546A"/>
          <w:sz w:val="52"/>
          <w:szCs w:val="52"/>
          <w:lang w:eastAsia="en-US"/>
        </w:rPr>
      </w:pPr>
      <w:r>
        <w:rPr>
          <w:b/>
          <w:bCs/>
          <w:noProof/>
          <w:color w:val="44546A"/>
          <w:sz w:val="52"/>
          <w:szCs w:val="52"/>
          <w:lang w:eastAsia="en-US"/>
        </w:rPr>
        <w:drawing>
          <wp:anchor distT="0" distB="0" distL="114300" distR="114300" simplePos="0" relativeHeight="251659264" behindDoc="1" locked="0" layoutInCell="1" allowOverlap="1" wp14:anchorId="27DDF89F" wp14:editId="3E1B24E9">
            <wp:simplePos x="0" y="0"/>
            <wp:positionH relativeFrom="column">
              <wp:posOffset>-113665</wp:posOffset>
            </wp:positionH>
            <wp:positionV relativeFrom="paragraph">
              <wp:posOffset>629920</wp:posOffset>
            </wp:positionV>
            <wp:extent cx="6559550" cy="640080"/>
            <wp:effectExtent l="0" t="0" r="0" b="7620"/>
            <wp:wrapNone/>
            <wp:docPr id="377686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9550" cy="640080"/>
                    </a:xfrm>
                    <a:prstGeom prst="rect">
                      <a:avLst/>
                    </a:prstGeom>
                    <a:noFill/>
                  </pic:spPr>
                </pic:pic>
              </a:graphicData>
            </a:graphic>
            <wp14:sizeRelH relativeFrom="page">
              <wp14:pctWidth>0</wp14:pctWidth>
            </wp14:sizeRelH>
            <wp14:sizeRelV relativeFrom="page">
              <wp14:pctHeight>0</wp14:pctHeight>
            </wp14:sizeRelV>
          </wp:anchor>
        </w:drawing>
      </w:r>
    </w:p>
    <w:p w14:paraId="05BCA99A" w14:textId="0DE555B0" w:rsidR="00EB03C1" w:rsidRPr="00EB03C1" w:rsidRDefault="00EB03C1" w:rsidP="00EB03C1">
      <w:pPr>
        <w:widowControl w:val="0"/>
        <w:suppressAutoHyphens w:val="0"/>
        <w:autoSpaceDE w:val="0"/>
        <w:autoSpaceDN w:val="0"/>
        <w:spacing w:line="480" w:lineRule="auto"/>
        <w:jc w:val="center"/>
        <w:rPr>
          <w:b/>
          <w:bCs/>
          <w:color w:val="44546A"/>
          <w:sz w:val="52"/>
          <w:szCs w:val="52"/>
          <w:lang w:eastAsia="en-US"/>
        </w:rPr>
      </w:pPr>
      <w:r w:rsidRPr="00EB03C1">
        <w:rPr>
          <w:b/>
          <w:bCs/>
          <w:color w:val="44546A"/>
          <w:sz w:val="52"/>
          <w:szCs w:val="52"/>
          <w:lang w:eastAsia="en-US"/>
        </w:rPr>
        <w:t>Universidad De Guayaquil</w:t>
      </w:r>
    </w:p>
    <w:p w14:paraId="31C31ABD" w14:textId="77777777" w:rsidR="00EB03C1" w:rsidRPr="00EB03C1" w:rsidRDefault="00EB03C1" w:rsidP="00EB03C1">
      <w:pPr>
        <w:widowControl w:val="0"/>
        <w:suppressAutoHyphens w:val="0"/>
        <w:autoSpaceDE w:val="0"/>
        <w:autoSpaceDN w:val="0"/>
        <w:spacing w:line="480" w:lineRule="auto"/>
        <w:jc w:val="center"/>
        <w:rPr>
          <w:b/>
          <w:bCs/>
          <w:color w:val="44546A"/>
          <w:sz w:val="32"/>
          <w:szCs w:val="32"/>
          <w:lang w:eastAsia="en-US"/>
        </w:rPr>
      </w:pPr>
      <w:r w:rsidRPr="00EB03C1">
        <w:rPr>
          <w:b/>
          <w:bCs/>
          <w:sz w:val="32"/>
          <w:szCs w:val="32"/>
          <w:lang w:eastAsia="en-US"/>
        </w:rPr>
        <w:t xml:space="preserve">Facultad de Ciencias Matemáticas y Físicas </w:t>
      </w:r>
    </w:p>
    <w:p w14:paraId="24E59B6E" w14:textId="77777777" w:rsidR="00EB03C1" w:rsidRPr="00EB03C1" w:rsidRDefault="00EB03C1" w:rsidP="00EB03C1">
      <w:pPr>
        <w:widowControl w:val="0"/>
        <w:suppressAutoHyphens w:val="0"/>
        <w:autoSpaceDE w:val="0"/>
        <w:autoSpaceDN w:val="0"/>
        <w:spacing w:line="480" w:lineRule="auto"/>
        <w:jc w:val="center"/>
        <w:rPr>
          <w:b/>
          <w:bCs/>
          <w:sz w:val="32"/>
          <w:szCs w:val="32"/>
          <w:lang w:eastAsia="en-US"/>
        </w:rPr>
      </w:pPr>
      <w:r w:rsidRPr="00EB03C1">
        <w:rPr>
          <w:b/>
          <w:bCs/>
          <w:sz w:val="32"/>
          <w:szCs w:val="32"/>
          <w:lang w:eastAsia="en-US"/>
        </w:rPr>
        <w:t>Carrera de Ingeniería en Software</w:t>
      </w:r>
    </w:p>
    <w:p w14:paraId="120F1F35" w14:textId="66A165E9" w:rsidR="00547DD9" w:rsidRPr="00EB03C1" w:rsidRDefault="00EB03C1" w:rsidP="00EB03C1">
      <w:pPr>
        <w:widowControl w:val="0"/>
        <w:suppressAutoHyphens w:val="0"/>
        <w:autoSpaceDE w:val="0"/>
        <w:autoSpaceDN w:val="0"/>
        <w:spacing w:line="480" w:lineRule="auto"/>
        <w:jc w:val="center"/>
        <w:rPr>
          <w:sz w:val="28"/>
          <w:szCs w:val="28"/>
          <w:lang w:eastAsia="en-US"/>
        </w:rPr>
      </w:pPr>
      <w:r w:rsidRPr="00EB03C1">
        <w:rPr>
          <w:b/>
          <w:bCs/>
          <w:sz w:val="28"/>
          <w:szCs w:val="28"/>
          <w:lang w:eastAsia="en-US"/>
        </w:rPr>
        <w:t xml:space="preserve">Asignatura: </w:t>
      </w:r>
      <w:r w:rsidRPr="00EB03C1">
        <w:rPr>
          <w:sz w:val="28"/>
          <w:szCs w:val="28"/>
          <w:lang w:eastAsia="en-US"/>
        </w:rPr>
        <w:t>Construcción de Software</w:t>
      </w:r>
    </w:p>
    <w:p w14:paraId="7C638FDA" w14:textId="77777777" w:rsidR="00547DD9" w:rsidRPr="00EB03C1" w:rsidRDefault="00547DD9">
      <w:pPr>
        <w:rPr>
          <w:sz w:val="28"/>
          <w:szCs w:val="28"/>
        </w:rPr>
      </w:pPr>
    </w:p>
    <w:p w14:paraId="129287D9" w14:textId="77777777" w:rsidR="00547DD9" w:rsidRPr="00EB03C1" w:rsidRDefault="00521ED9" w:rsidP="008B2B05">
      <w:pPr>
        <w:pStyle w:val="Ttulo7"/>
        <w:rPr>
          <w:rFonts w:ascii="Times New Roman" w:hAnsi="Times New Roman" w:cs="Times New Roman"/>
          <w:sz w:val="28"/>
          <w:szCs w:val="28"/>
        </w:rPr>
      </w:pPr>
      <w:r w:rsidRPr="00EB03C1">
        <w:rPr>
          <w:rFonts w:ascii="Times New Roman" w:hAnsi="Times New Roman" w:cs="Times New Roman"/>
          <w:sz w:val="28"/>
          <w:szCs w:val="28"/>
        </w:rPr>
        <w:t xml:space="preserve">DOCUMENTO DE </w:t>
      </w:r>
      <w:r w:rsidR="00702F26" w:rsidRPr="00EB03C1">
        <w:rPr>
          <w:rFonts w:ascii="Times New Roman" w:hAnsi="Times New Roman" w:cs="Times New Roman"/>
          <w:sz w:val="28"/>
          <w:szCs w:val="28"/>
        </w:rPr>
        <w:t>PLAN DE PRUEBAS</w:t>
      </w:r>
    </w:p>
    <w:p w14:paraId="12FE1050" w14:textId="77777777" w:rsidR="00547DD9" w:rsidRPr="00EB03C1" w:rsidRDefault="00547DD9">
      <w:pPr>
        <w:rPr>
          <w:sz w:val="28"/>
          <w:szCs w:val="28"/>
        </w:rPr>
      </w:pPr>
    </w:p>
    <w:p w14:paraId="37C48556" w14:textId="77777777" w:rsidR="00547DD9" w:rsidRPr="00EB03C1" w:rsidRDefault="00547DD9">
      <w:pPr>
        <w:rPr>
          <w:sz w:val="28"/>
          <w:szCs w:val="28"/>
        </w:rPr>
      </w:pPr>
    </w:p>
    <w:p w14:paraId="2E9CD6F5" w14:textId="77777777" w:rsidR="00EB03C1" w:rsidRPr="00EB03C1" w:rsidRDefault="00EB03C1" w:rsidP="00EB03C1">
      <w:pPr>
        <w:widowControl w:val="0"/>
        <w:suppressAutoHyphens w:val="0"/>
        <w:autoSpaceDE w:val="0"/>
        <w:autoSpaceDN w:val="0"/>
        <w:spacing w:line="480" w:lineRule="auto"/>
        <w:jc w:val="center"/>
        <w:rPr>
          <w:b/>
          <w:bCs/>
          <w:sz w:val="28"/>
          <w:szCs w:val="28"/>
          <w:lang w:eastAsia="en-US"/>
        </w:rPr>
      </w:pPr>
      <w:r w:rsidRPr="00EB03C1">
        <w:rPr>
          <w:b/>
          <w:bCs/>
          <w:sz w:val="28"/>
          <w:szCs w:val="28"/>
          <w:lang w:eastAsia="en-US"/>
        </w:rPr>
        <w:t xml:space="preserve">Proyecto </w:t>
      </w:r>
    </w:p>
    <w:p w14:paraId="7AD1CBCF" w14:textId="0BB0FC82" w:rsidR="00EB03C1" w:rsidRPr="00EB03C1" w:rsidRDefault="00EB03C1" w:rsidP="0042169D">
      <w:pPr>
        <w:widowControl w:val="0"/>
        <w:suppressAutoHyphens w:val="0"/>
        <w:autoSpaceDE w:val="0"/>
        <w:autoSpaceDN w:val="0"/>
        <w:spacing w:line="480" w:lineRule="auto"/>
        <w:jc w:val="center"/>
        <w:rPr>
          <w:w w:val="95"/>
          <w:sz w:val="28"/>
          <w:szCs w:val="28"/>
          <w:lang w:eastAsia="en-US"/>
        </w:rPr>
      </w:pPr>
      <w:r w:rsidRPr="00EB03C1">
        <w:rPr>
          <w:w w:val="95"/>
          <w:sz w:val="28"/>
          <w:szCs w:val="28"/>
          <w:lang w:eastAsia="en-US"/>
        </w:rPr>
        <w:t xml:space="preserve">Sistema de control de </w:t>
      </w:r>
      <w:proofErr w:type="spellStart"/>
      <w:r w:rsidR="0097605F">
        <w:rPr>
          <w:w w:val="95"/>
          <w:sz w:val="28"/>
          <w:szCs w:val="28"/>
          <w:lang w:eastAsia="en-US"/>
        </w:rPr>
        <w:t>Ferreteria</w:t>
      </w:r>
      <w:proofErr w:type="spellEnd"/>
    </w:p>
    <w:p w14:paraId="64B7B5D1" w14:textId="11E35D06" w:rsidR="00EB03C1" w:rsidRPr="00EB03C1" w:rsidRDefault="00EB03C1" w:rsidP="00EB03C1">
      <w:pPr>
        <w:spacing w:line="480" w:lineRule="auto"/>
        <w:jc w:val="center"/>
        <w:rPr>
          <w:b/>
          <w:sz w:val="28"/>
          <w:szCs w:val="28"/>
          <w:lang w:val="es-AR"/>
        </w:rPr>
      </w:pPr>
      <w:r w:rsidRPr="00EB03C1">
        <w:rPr>
          <w:b/>
          <w:sz w:val="28"/>
          <w:szCs w:val="28"/>
          <w:lang w:val="es-AR"/>
        </w:rPr>
        <w:t xml:space="preserve">Grupo </w:t>
      </w:r>
      <w:r w:rsidR="004071A6">
        <w:rPr>
          <w:b/>
          <w:sz w:val="28"/>
          <w:szCs w:val="28"/>
          <w:lang w:val="es-AR"/>
        </w:rPr>
        <w:t>c</w:t>
      </w:r>
    </w:p>
    <w:p w14:paraId="76C6F53B" w14:textId="77777777" w:rsidR="00EB03C1" w:rsidRPr="00EB03C1" w:rsidRDefault="00EB03C1" w:rsidP="00EB03C1">
      <w:pPr>
        <w:spacing w:line="480" w:lineRule="auto"/>
        <w:jc w:val="center"/>
        <w:rPr>
          <w:b/>
          <w:sz w:val="28"/>
          <w:szCs w:val="28"/>
          <w:lang w:val="es-AR"/>
        </w:rPr>
      </w:pPr>
      <w:r w:rsidRPr="00EB03C1">
        <w:rPr>
          <w:b/>
          <w:sz w:val="28"/>
          <w:szCs w:val="28"/>
          <w:lang w:val="es-AR"/>
        </w:rPr>
        <w:t>Integrantes</w:t>
      </w:r>
    </w:p>
    <w:p w14:paraId="49BABE43" w14:textId="05D16B05"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Castro Cañizares Bryan</w:t>
      </w:r>
    </w:p>
    <w:p w14:paraId="1C21E47D" w14:textId="233F2490"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Chilan Roca Jostin Javier</w:t>
      </w:r>
    </w:p>
    <w:p w14:paraId="5B474236" w14:textId="0B6A7CE6"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Chiriguaya Alvarez Erick Antonio</w:t>
      </w:r>
    </w:p>
    <w:p w14:paraId="57C3F14D" w14:textId="50F12BAC"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Villalva Rios Ariel Andres</w:t>
      </w:r>
    </w:p>
    <w:bookmarkEnd w:id="0"/>
    <w:p w14:paraId="5A682A7D" w14:textId="4F254671" w:rsidR="004071A6" w:rsidRDefault="004071A6" w:rsidP="004071A6">
      <w:pPr>
        <w:suppressAutoHyphens w:val="0"/>
        <w:ind w:left="708"/>
        <w:rPr>
          <w:rFonts w:ascii="Calibri" w:hAnsi="Calibri"/>
          <w:b/>
          <w:bCs/>
          <w:sz w:val="16"/>
          <w:szCs w:val="16"/>
          <w:lang w:eastAsia="en-US"/>
        </w:rPr>
      </w:pPr>
      <w:r>
        <w:rPr>
          <w:rFonts w:ascii="Calibri" w:hAnsi="Calibri"/>
          <w:sz w:val="16"/>
          <w:szCs w:val="16"/>
        </w:rPr>
        <w:br w:type="page"/>
      </w:r>
    </w:p>
    <w:p w14:paraId="640C3889" w14:textId="77777777" w:rsidR="001A76E4" w:rsidRPr="001A76E4" w:rsidRDefault="001A76E4" w:rsidP="00EB03C1">
      <w:pPr>
        <w:pStyle w:val="TtulodeTDC"/>
        <w:tabs>
          <w:tab w:val="left" w:pos="284"/>
        </w:tabs>
        <w:rPr>
          <w:rFonts w:ascii="Calibri" w:hAnsi="Calibri"/>
          <w:color w:val="auto"/>
          <w:sz w:val="16"/>
          <w:szCs w:val="16"/>
        </w:rPr>
      </w:pPr>
    </w:p>
    <w:p w14:paraId="6932E03D"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7F4BFFCB" w14:textId="4D8A04E2" w:rsidR="003B2988" w:rsidRDefault="007F1FAD">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0784945" w:history="1">
        <w:r w:rsidR="003B2988" w:rsidRPr="00782D92">
          <w:rPr>
            <w:rStyle w:val="Hipervnculo"/>
            <w:rFonts w:cs="Book Antiqua"/>
            <w:noProof/>
          </w:rPr>
          <w:t>1.</w:t>
        </w:r>
        <w:r w:rsidR="003B2988">
          <w:rPr>
            <w:rFonts w:asciiTheme="minorHAnsi" w:eastAsiaTheme="minorEastAsia" w:hAnsiTheme="minorHAnsi" w:cstheme="minorBidi"/>
            <w:b w:val="0"/>
            <w:bCs w:val="0"/>
            <w:caps w:val="0"/>
            <w:noProof/>
            <w:kern w:val="2"/>
            <w:sz w:val="22"/>
            <w:szCs w:val="22"/>
            <w:lang w:val="es-EC" w:eastAsia="es-EC"/>
            <w14:ligatures w14:val="standardContextual"/>
          </w:rPr>
          <w:tab/>
        </w:r>
        <w:r w:rsidR="003B2988" w:rsidRPr="00782D92">
          <w:rPr>
            <w:rStyle w:val="Hipervnculo"/>
            <w:rFonts w:cs="Book Antiqua"/>
            <w:noProof/>
          </w:rPr>
          <w:t>Estrategia de pruebas</w:t>
        </w:r>
        <w:r w:rsidR="003B2988">
          <w:rPr>
            <w:noProof/>
            <w:webHidden/>
          </w:rPr>
          <w:tab/>
        </w:r>
        <w:r w:rsidR="003B2988">
          <w:rPr>
            <w:noProof/>
            <w:webHidden/>
          </w:rPr>
          <w:fldChar w:fldCharType="begin"/>
        </w:r>
        <w:r w:rsidR="003B2988">
          <w:rPr>
            <w:noProof/>
            <w:webHidden/>
          </w:rPr>
          <w:instrText xml:space="preserve"> PAGEREF _Toc150784945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21A11180" w14:textId="36FA88A7" w:rsidR="003B2988" w:rsidRDefault="00000000">
      <w:pPr>
        <w:pStyle w:val="TDC2"/>
        <w:tabs>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784946" w:history="1">
        <w:r w:rsidR="003B2988" w:rsidRPr="00782D92">
          <w:rPr>
            <w:rStyle w:val="Hipervnculo"/>
            <w:rFonts w:ascii="Times New Roman" w:hAnsi="Times New Roman"/>
            <w:noProof/>
          </w:rPr>
          <w:t>La estrategia de pruebas es fundamental para garantizar que el proyecto se desarrolle con éxito. En este plan de pruebas, se detallan las estrategias específicas para evaluar la calidad y funcionalidad del sistema en su conjunto, teniendo en cuenta los diferentes tipos de pruebas y las herramientas de apoyo.</w:t>
        </w:r>
        <w:r w:rsidR="003B2988">
          <w:rPr>
            <w:noProof/>
            <w:webHidden/>
          </w:rPr>
          <w:tab/>
        </w:r>
        <w:r w:rsidR="003B2988">
          <w:rPr>
            <w:noProof/>
            <w:webHidden/>
          </w:rPr>
          <w:fldChar w:fldCharType="begin"/>
        </w:r>
        <w:r w:rsidR="003B2988">
          <w:rPr>
            <w:noProof/>
            <w:webHidden/>
          </w:rPr>
          <w:instrText xml:space="preserve"> PAGEREF _Toc150784946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3B290DA1" w14:textId="31284A6D" w:rsidR="003B2988"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784947" w:history="1">
        <w:r w:rsidR="003B2988" w:rsidRPr="00782D92">
          <w:rPr>
            <w:rStyle w:val="Hipervnculo"/>
            <w:rFonts w:cs="Book Antiqua"/>
            <w:noProof/>
          </w:rPr>
          <w:t>1.1.</w:t>
        </w:r>
        <w:r w:rsidR="003B2988">
          <w:rPr>
            <w:rFonts w:asciiTheme="minorHAnsi" w:eastAsiaTheme="minorEastAsia" w:hAnsiTheme="minorHAnsi" w:cstheme="minorBidi"/>
            <w:smallCaps w:val="0"/>
            <w:noProof/>
            <w:kern w:val="2"/>
            <w:sz w:val="22"/>
            <w:szCs w:val="22"/>
            <w:lang w:val="es-EC" w:eastAsia="es-EC"/>
            <w14:ligatures w14:val="standardContextual"/>
          </w:rPr>
          <w:tab/>
        </w:r>
        <w:r w:rsidR="003B2988" w:rsidRPr="00782D92">
          <w:rPr>
            <w:rStyle w:val="Hipervnculo"/>
            <w:rFonts w:cs="Book Antiqua"/>
            <w:noProof/>
          </w:rPr>
          <w:t>Pruebas funcionales</w:t>
        </w:r>
        <w:r w:rsidR="003B2988">
          <w:rPr>
            <w:noProof/>
            <w:webHidden/>
          </w:rPr>
          <w:tab/>
        </w:r>
        <w:r w:rsidR="003B2988">
          <w:rPr>
            <w:noProof/>
            <w:webHidden/>
          </w:rPr>
          <w:fldChar w:fldCharType="begin"/>
        </w:r>
        <w:r w:rsidR="003B2988">
          <w:rPr>
            <w:noProof/>
            <w:webHidden/>
          </w:rPr>
          <w:instrText xml:space="preserve"> PAGEREF _Toc150784947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60D84801" w14:textId="30FCA0D2" w:rsidR="007F1FAD" w:rsidRDefault="007F1FAD">
      <w:r>
        <w:rPr>
          <w:rFonts w:ascii="Calibri" w:hAnsi="Calibri"/>
          <w:b/>
          <w:bCs/>
          <w:caps/>
          <w:sz w:val="20"/>
          <w:szCs w:val="20"/>
        </w:rPr>
        <w:fldChar w:fldCharType="end"/>
      </w:r>
    </w:p>
    <w:p w14:paraId="644F3038" w14:textId="77777777" w:rsidR="00547DD9" w:rsidRPr="00453783" w:rsidRDefault="00547DD9">
      <w:pPr>
        <w:rPr>
          <w:rFonts w:ascii="Calibri" w:hAnsi="Calibri" w:cs="Book Antiqua"/>
          <w:b/>
        </w:rPr>
      </w:pPr>
    </w:p>
    <w:p w14:paraId="4CF9B6B9" w14:textId="77777777" w:rsidR="00547DD9" w:rsidRPr="00453783" w:rsidRDefault="00547DD9">
      <w:pPr>
        <w:pStyle w:val="Textoindependiente"/>
        <w:pageBreakBefore/>
        <w:rPr>
          <w:rFonts w:ascii="Calibri" w:hAnsi="Calibri"/>
        </w:rPr>
      </w:pPr>
    </w:p>
    <w:p w14:paraId="0F9071AD" w14:textId="77777777" w:rsidR="00A15912" w:rsidRDefault="00A15912" w:rsidP="00A15912">
      <w:bookmarkStart w:id="1" w:name="_Toc384282999"/>
    </w:p>
    <w:p w14:paraId="3365B92A" w14:textId="6424332C" w:rsidR="00A15912" w:rsidRDefault="00A15912" w:rsidP="00A15912"/>
    <w:p w14:paraId="607D4664" w14:textId="77777777" w:rsidR="00A15912" w:rsidRDefault="00A15912" w:rsidP="00A15912">
      <w:pPr>
        <w:pStyle w:val="Ttulo1"/>
        <w:numPr>
          <w:ilvl w:val="0"/>
          <w:numId w:val="2"/>
        </w:numPr>
        <w:spacing w:before="0" w:after="0"/>
        <w:rPr>
          <w:rFonts w:ascii="Calibri" w:hAnsi="Calibri" w:cs="Book Antiqua"/>
          <w:sz w:val="28"/>
        </w:rPr>
      </w:pPr>
      <w:bookmarkStart w:id="2" w:name="_Toc461691020"/>
      <w:bookmarkStart w:id="3" w:name="_Toc150784945"/>
      <w:r w:rsidRPr="00A15912">
        <w:rPr>
          <w:rFonts w:ascii="Calibri" w:hAnsi="Calibri" w:cs="Book Antiqua"/>
          <w:sz w:val="28"/>
        </w:rPr>
        <w:t>Estrategia de pruebas</w:t>
      </w:r>
      <w:bookmarkEnd w:id="2"/>
      <w:bookmarkEnd w:id="3"/>
    </w:p>
    <w:p w14:paraId="0C02655F" w14:textId="77777777" w:rsidR="00B90898" w:rsidRPr="00FB6C9C" w:rsidRDefault="00B90898" w:rsidP="00B90898">
      <w:pPr>
        <w:pStyle w:val="Ttulo2"/>
        <w:ind w:left="698"/>
        <w:rPr>
          <w:rFonts w:ascii="Calibri" w:hAnsi="Calibri" w:cs="Book Antiqua"/>
          <w:iCs w:val="0"/>
          <w:sz w:val="24"/>
        </w:rPr>
      </w:pPr>
      <w:bookmarkStart w:id="4" w:name="_Toc150784946"/>
      <w:bookmarkStart w:id="5" w:name="_Toc461691021"/>
      <w:r w:rsidRPr="00FB6C9C">
        <w:rPr>
          <w:rFonts w:ascii="Times New Roman" w:hAnsi="Times New Roman" w:cs="Times New Roman"/>
          <w:b w:val="0"/>
          <w:bCs w:val="0"/>
          <w:iCs w:val="0"/>
          <w:sz w:val="24"/>
          <w:szCs w:val="24"/>
        </w:rPr>
        <w:t>La estrategia de pruebas es fundamental para garantizar que el proyecto se desarrolle con éxito. En este plan de pruebas, se detallan las estrategias específicas para evaluar la calidad y funcionalidad del sistema en su conjunto, teniendo en cuenta los diferentes tipos de pruebas y las herramientas de apoyo.</w:t>
      </w:r>
      <w:bookmarkEnd w:id="4"/>
    </w:p>
    <w:p w14:paraId="0F14F643" w14:textId="250A022E" w:rsidR="00A15912" w:rsidRPr="00A15912" w:rsidRDefault="00A15912" w:rsidP="00A15912">
      <w:pPr>
        <w:pStyle w:val="Ttulo2"/>
        <w:numPr>
          <w:ilvl w:val="1"/>
          <w:numId w:val="2"/>
        </w:numPr>
        <w:ind w:left="1418"/>
        <w:rPr>
          <w:rFonts w:ascii="Calibri" w:hAnsi="Calibri" w:cs="Book Antiqua"/>
          <w:i w:val="0"/>
          <w:sz w:val="24"/>
        </w:rPr>
      </w:pPr>
      <w:bookmarkStart w:id="6" w:name="_Toc150784947"/>
      <w:r w:rsidRPr="00A15912">
        <w:rPr>
          <w:rFonts w:ascii="Calibri" w:hAnsi="Calibri" w:cs="Book Antiqua"/>
          <w:i w:val="0"/>
          <w:sz w:val="24"/>
        </w:rPr>
        <w:t>Pruebas funcionales</w:t>
      </w:r>
      <w:bookmarkEnd w:id="5"/>
      <w:bookmarkEnd w:id="6"/>
    </w:p>
    <w:p w14:paraId="39F0BC11" w14:textId="284A3D2B" w:rsidR="00C329B0" w:rsidRPr="00FB6C9C" w:rsidRDefault="00B90898" w:rsidP="00A15912">
      <w:pPr>
        <w:spacing w:line="276" w:lineRule="auto"/>
        <w:ind w:left="709"/>
        <w:jc w:val="both"/>
        <w:rPr>
          <w:i/>
        </w:rPr>
      </w:pPr>
      <w:r w:rsidRPr="00FB6C9C">
        <w:rPr>
          <w:i/>
        </w:rPr>
        <w:t>Las pruebas funcionales se centran en verificar que el sistema cumple con los requerimientos y especificaciones funcionales definidas en el proyecto. Estas pruebas se realizarán de manera exhaustiva, asegurando que todas las funcionalidades del sistema sean evaluadas.</w:t>
      </w:r>
    </w:p>
    <w:p w14:paraId="2BE56AC5" w14:textId="77777777" w:rsidR="00B77380" w:rsidRDefault="00B77380" w:rsidP="004E132A">
      <w:pPr>
        <w:spacing w:line="276" w:lineRule="auto"/>
        <w:jc w:val="both"/>
        <w:rPr>
          <w:i/>
          <w:color w:val="0000FF"/>
        </w:rPr>
      </w:pPr>
    </w:p>
    <w:p w14:paraId="45293FEF" w14:textId="77777777" w:rsidR="00B77380" w:rsidRDefault="00B77380" w:rsidP="00B77380">
      <w:pPr>
        <w:spacing w:line="276" w:lineRule="auto"/>
        <w:ind w:left="709"/>
        <w:jc w:val="both"/>
        <w:rPr>
          <w:i/>
          <w:color w:val="0000FF"/>
        </w:rPr>
      </w:pPr>
      <w:r>
        <w:rPr>
          <w:i/>
          <w:color w:val="0000FF"/>
        </w:rPr>
        <w:t>Modulo Compras</w:t>
      </w:r>
    </w:p>
    <w:p w14:paraId="6FE8EFF2" w14:textId="77777777" w:rsidR="004E132A" w:rsidRDefault="004E132A" w:rsidP="00B7738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77380" w:rsidRPr="00C329B0" w14:paraId="499AF58B"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8695C1" w14:textId="77777777" w:rsidR="00B77380" w:rsidRPr="00C329B0" w:rsidRDefault="00B7738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2BF676" w14:textId="4F94827C" w:rsidR="00B77380" w:rsidRPr="00C329B0" w:rsidRDefault="00C755AA" w:rsidP="000C38B3">
            <w:pPr>
              <w:spacing w:line="276" w:lineRule="auto"/>
              <w:jc w:val="both"/>
              <w:rPr>
                <w:i/>
                <w:color w:val="0000FF"/>
              </w:rPr>
            </w:pPr>
            <w:r>
              <w:rPr>
                <w:i/>
              </w:rPr>
              <w:t>CUCPR3</w:t>
            </w:r>
          </w:p>
        </w:tc>
      </w:tr>
      <w:tr w:rsidR="00B77380" w:rsidRPr="00C329B0" w14:paraId="68EC972C"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CAA5E5" w14:textId="77777777" w:rsidR="00B77380" w:rsidRPr="00C329B0" w:rsidRDefault="00B7738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14B1835" w14:textId="77777777" w:rsidR="00B77380" w:rsidRPr="00C329B0" w:rsidRDefault="00B77380" w:rsidP="000C38B3">
            <w:pPr>
              <w:spacing w:line="276" w:lineRule="auto"/>
              <w:jc w:val="both"/>
              <w:rPr>
                <w:i/>
                <w:color w:val="0000FF"/>
              </w:rPr>
            </w:pPr>
            <w:r w:rsidRPr="00C329B0">
              <w:rPr>
                <w:i/>
                <w:color w:val="0000FF"/>
              </w:rPr>
              <w:t>Ingreso</w:t>
            </w:r>
            <w:r>
              <w:rPr>
                <w:i/>
                <w:color w:val="0000FF"/>
              </w:rPr>
              <w:t xml:space="preserve"> de productos en lista del carrito de compras</w:t>
            </w:r>
            <w:r w:rsidRPr="00C329B0">
              <w:rPr>
                <w:i/>
                <w:color w:val="0000FF"/>
              </w:rPr>
              <w:t xml:space="preserve"> </w:t>
            </w:r>
          </w:p>
        </w:tc>
      </w:tr>
      <w:tr w:rsidR="00B77380" w:rsidRPr="00C329B0" w14:paraId="3828EB4D"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705ECE" w14:textId="77777777" w:rsidR="00B77380" w:rsidRPr="00C329B0" w:rsidRDefault="00B7738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F1ED4A" w14:textId="77777777" w:rsidR="00B77380" w:rsidRPr="00C329B0" w:rsidRDefault="00B77380" w:rsidP="000C38B3">
            <w:pPr>
              <w:spacing w:line="276" w:lineRule="auto"/>
              <w:jc w:val="both"/>
              <w:rPr>
                <w:i/>
                <w:color w:val="0000FF"/>
              </w:rPr>
            </w:pPr>
            <w:r w:rsidRPr="00C329B0">
              <w:rPr>
                <w:i/>
                <w:color w:val="0000FF"/>
              </w:rPr>
              <w:t>Desarrolladores</w:t>
            </w:r>
          </w:p>
        </w:tc>
      </w:tr>
      <w:tr w:rsidR="00B77380" w:rsidRPr="00C329B0" w14:paraId="06AB7A5E"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D7C463" w14:textId="77777777" w:rsidR="00B77380" w:rsidRPr="00C329B0" w:rsidRDefault="00B7738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B8F6CEA" w14:textId="1B5B8EDB" w:rsidR="00046386" w:rsidRPr="00046386" w:rsidRDefault="00B77380" w:rsidP="00046386">
            <w:pPr>
              <w:numPr>
                <w:ilvl w:val="0"/>
                <w:numId w:val="5"/>
              </w:numPr>
              <w:tabs>
                <w:tab w:val="clear" w:pos="720"/>
                <w:tab w:val="num" w:pos="372"/>
              </w:tabs>
              <w:spacing w:line="276" w:lineRule="auto"/>
              <w:ind w:left="709"/>
              <w:jc w:val="both"/>
              <w:rPr>
                <w:i/>
                <w:color w:val="0000FF"/>
              </w:rPr>
            </w:pPr>
            <w:r w:rsidRPr="00C329B0">
              <w:rPr>
                <w:i/>
                <w:color w:val="0000FF"/>
              </w:rPr>
              <w:t>Se ingresan los siguientes parámetros:</w:t>
            </w:r>
          </w:p>
          <w:p w14:paraId="47709969" w14:textId="66B24DA4" w:rsidR="00046386" w:rsidRPr="00046386" w:rsidRDefault="00046386" w:rsidP="00046386">
            <w:pPr>
              <w:numPr>
                <w:ilvl w:val="1"/>
                <w:numId w:val="5"/>
              </w:numPr>
              <w:spacing w:line="276" w:lineRule="auto"/>
              <w:jc w:val="both"/>
              <w:rPr>
                <w:i/>
                <w:color w:val="0000FF"/>
              </w:rPr>
            </w:pPr>
            <w:proofErr w:type="spellStart"/>
            <w:r w:rsidRPr="00046386">
              <w:rPr>
                <w:i/>
                <w:color w:val="0000FF"/>
                <w:lang w:val="en-US"/>
              </w:rPr>
              <w:t>IDCatalogo</w:t>
            </w:r>
            <w:proofErr w:type="spellEnd"/>
            <w:r>
              <w:rPr>
                <w:i/>
                <w:color w:val="0000FF"/>
                <w:lang w:val="en-US"/>
              </w:rPr>
              <w:t xml:space="preserve">     2</w:t>
            </w:r>
          </w:p>
          <w:p w14:paraId="2991A73E" w14:textId="59F7A32E" w:rsidR="00046386" w:rsidRDefault="00046386" w:rsidP="00046386">
            <w:pPr>
              <w:numPr>
                <w:ilvl w:val="1"/>
                <w:numId w:val="5"/>
              </w:numPr>
              <w:spacing w:line="276" w:lineRule="auto"/>
              <w:jc w:val="both"/>
              <w:rPr>
                <w:i/>
                <w:color w:val="0000FF"/>
              </w:rPr>
            </w:pPr>
            <w:r>
              <w:rPr>
                <w:i/>
                <w:color w:val="0000FF"/>
              </w:rPr>
              <w:t>Cantidad         4</w:t>
            </w:r>
          </w:p>
          <w:p w14:paraId="754C6B14" w14:textId="249CF8EB" w:rsidR="00046386" w:rsidRPr="00046386" w:rsidRDefault="00046386" w:rsidP="00046386">
            <w:pPr>
              <w:spacing w:line="276" w:lineRule="auto"/>
              <w:ind w:left="349"/>
              <w:jc w:val="both"/>
              <w:rPr>
                <w:i/>
                <w:color w:val="0000FF"/>
                <w:lang w:val="en-US"/>
              </w:rPr>
            </w:pPr>
            <w:r>
              <w:rPr>
                <w:i/>
                <w:color w:val="0000FF"/>
                <w:lang w:val="en-US"/>
              </w:rPr>
              <w:t xml:space="preserve">       </w:t>
            </w:r>
          </w:p>
          <w:p w14:paraId="410DB556" w14:textId="77777777" w:rsidR="00B77380" w:rsidRDefault="00B77380" w:rsidP="00B77380">
            <w:pPr>
              <w:numPr>
                <w:ilvl w:val="0"/>
                <w:numId w:val="6"/>
              </w:numPr>
              <w:spacing w:line="276" w:lineRule="auto"/>
              <w:ind w:left="709"/>
              <w:jc w:val="both"/>
              <w:rPr>
                <w:i/>
                <w:color w:val="0000FF"/>
              </w:rPr>
            </w:pPr>
            <w:r>
              <w:rPr>
                <w:i/>
                <w:color w:val="0000FF"/>
              </w:rPr>
              <w:t xml:space="preserve">El </w:t>
            </w:r>
            <w:proofErr w:type="spellStart"/>
            <w:r>
              <w:rPr>
                <w:i/>
                <w:color w:val="0000FF"/>
              </w:rPr>
              <w:t>idcatalogo</w:t>
            </w:r>
            <w:proofErr w:type="spellEnd"/>
            <w:r>
              <w:rPr>
                <w:i/>
                <w:color w:val="0000FF"/>
              </w:rPr>
              <w:t xml:space="preserve"> se registra en el botón y panel de la lista</w:t>
            </w:r>
          </w:p>
          <w:p w14:paraId="45F26C79" w14:textId="1CA16F7C" w:rsidR="00B77380" w:rsidRDefault="00B77380" w:rsidP="00B77380">
            <w:pPr>
              <w:numPr>
                <w:ilvl w:val="0"/>
                <w:numId w:val="6"/>
              </w:numPr>
              <w:spacing w:line="276" w:lineRule="auto"/>
              <w:ind w:left="709"/>
              <w:jc w:val="both"/>
              <w:rPr>
                <w:i/>
                <w:color w:val="0000FF"/>
              </w:rPr>
            </w:pPr>
            <w:r>
              <w:rPr>
                <w:i/>
                <w:color w:val="0000FF"/>
              </w:rPr>
              <w:t xml:space="preserve">Se identifica a </w:t>
            </w:r>
            <w:r w:rsidR="004071A6">
              <w:rPr>
                <w:i/>
                <w:color w:val="0000FF"/>
              </w:rPr>
              <w:t>cuál</w:t>
            </w:r>
            <w:r>
              <w:rPr>
                <w:i/>
                <w:color w:val="0000FF"/>
              </w:rPr>
              <w:t xml:space="preserve"> pertenece ese producto</w:t>
            </w:r>
          </w:p>
          <w:p w14:paraId="00383BB2" w14:textId="77777777" w:rsidR="00B77380" w:rsidRDefault="00B77380" w:rsidP="00B77380">
            <w:pPr>
              <w:numPr>
                <w:ilvl w:val="0"/>
                <w:numId w:val="6"/>
              </w:numPr>
              <w:spacing w:line="276" w:lineRule="auto"/>
              <w:ind w:left="709"/>
              <w:jc w:val="both"/>
              <w:rPr>
                <w:i/>
                <w:color w:val="0000FF"/>
              </w:rPr>
            </w:pPr>
            <w:r w:rsidRPr="00C329B0">
              <w:rPr>
                <w:i/>
                <w:color w:val="0000FF"/>
              </w:rPr>
              <w:t xml:space="preserve">Hacer clic en el botón </w:t>
            </w:r>
            <w:r>
              <w:rPr>
                <w:i/>
                <w:color w:val="0000FF"/>
              </w:rPr>
              <w:t>Agregar</w:t>
            </w:r>
            <w:r w:rsidRPr="00C329B0">
              <w:rPr>
                <w:i/>
                <w:color w:val="0000FF"/>
              </w:rPr>
              <w:t>.</w:t>
            </w:r>
          </w:p>
          <w:p w14:paraId="0856D80F" w14:textId="3F304C05" w:rsidR="00B77380" w:rsidRPr="00C329B0" w:rsidRDefault="00B77380" w:rsidP="00B77380">
            <w:pPr>
              <w:numPr>
                <w:ilvl w:val="0"/>
                <w:numId w:val="6"/>
              </w:numPr>
              <w:spacing w:line="276" w:lineRule="auto"/>
              <w:ind w:left="709"/>
              <w:jc w:val="both"/>
              <w:rPr>
                <w:i/>
                <w:color w:val="0000FF"/>
              </w:rPr>
            </w:pPr>
            <w:r>
              <w:rPr>
                <w:i/>
                <w:color w:val="0000FF"/>
              </w:rPr>
              <w:t xml:space="preserve">Se agrega correctamente en la interfaz </w:t>
            </w:r>
            <w:proofErr w:type="spellStart"/>
            <w:r>
              <w:rPr>
                <w:i/>
                <w:color w:val="0000FF"/>
              </w:rPr>
              <w:t>CarCompras</w:t>
            </w:r>
            <w:proofErr w:type="spellEnd"/>
            <w:r>
              <w:rPr>
                <w:i/>
                <w:color w:val="0000FF"/>
              </w:rPr>
              <w:t xml:space="preserve"> y en la Base de datos.</w:t>
            </w:r>
          </w:p>
        </w:tc>
      </w:tr>
      <w:tr w:rsidR="00B77380" w:rsidRPr="00C329B0" w14:paraId="2E8A0E4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820B80" w14:textId="77777777" w:rsidR="00B77380" w:rsidRPr="00C329B0" w:rsidRDefault="00B7738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003A9E" w14:textId="77777777" w:rsidR="00B77380" w:rsidRDefault="00B77380" w:rsidP="000C38B3">
            <w:pPr>
              <w:spacing w:line="276" w:lineRule="auto"/>
              <w:jc w:val="both"/>
              <w:rPr>
                <w:i/>
                <w:color w:val="0000FF"/>
              </w:rPr>
            </w:pPr>
            <w:r w:rsidRPr="00C329B0">
              <w:rPr>
                <w:i/>
                <w:color w:val="0000FF"/>
              </w:rPr>
              <w:t>Haber ingresado correctamente al sistema.</w:t>
            </w:r>
          </w:p>
          <w:p w14:paraId="6ED5A1C7" w14:textId="77777777" w:rsidR="00B77380" w:rsidRDefault="00B77380" w:rsidP="000C38B3">
            <w:pPr>
              <w:spacing w:line="276" w:lineRule="auto"/>
              <w:jc w:val="both"/>
              <w:rPr>
                <w:i/>
                <w:color w:val="0000FF"/>
              </w:rPr>
            </w:pPr>
            <w:r>
              <w:rPr>
                <w:i/>
                <w:color w:val="0000FF"/>
              </w:rPr>
              <w:t xml:space="preserve">Que exista la lista de productos del </w:t>
            </w:r>
            <w:proofErr w:type="spellStart"/>
            <w:r>
              <w:rPr>
                <w:i/>
                <w:color w:val="0000FF"/>
              </w:rPr>
              <w:t>catalogo</w:t>
            </w:r>
            <w:proofErr w:type="spellEnd"/>
            <w:r>
              <w:rPr>
                <w:i/>
                <w:color w:val="0000FF"/>
              </w:rPr>
              <w:t>.</w:t>
            </w:r>
          </w:p>
          <w:p w14:paraId="14AC3C18" w14:textId="77777777" w:rsidR="00B77380" w:rsidRPr="00C329B0" w:rsidRDefault="00B77380" w:rsidP="000C38B3">
            <w:pPr>
              <w:spacing w:line="276" w:lineRule="auto"/>
              <w:jc w:val="both"/>
              <w:rPr>
                <w:i/>
                <w:color w:val="0000FF"/>
              </w:rPr>
            </w:pPr>
            <w:r>
              <w:rPr>
                <w:i/>
                <w:color w:val="0000FF"/>
              </w:rPr>
              <w:t xml:space="preserve">Que </w:t>
            </w:r>
            <w:proofErr w:type="spellStart"/>
            <w:r>
              <w:rPr>
                <w:i/>
                <w:color w:val="0000FF"/>
              </w:rPr>
              <w:t>este</w:t>
            </w:r>
            <w:proofErr w:type="spellEnd"/>
            <w:r>
              <w:rPr>
                <w:i/>
                <w:color w:val="0000FF"/>
              </w:rPr>
              <w:t xml:space="preserve"> disponible el producto.</w:t>
            </w:r>
          </w:p>
        </w:tc>
      </w:tr>
      <w:tr w:rsidR="00B77380" w:rsidRPr="00C329B0" w14:paraId="37A369D0"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5398E9" w14:textId="77777777" w:rsidR="00B77380" w:rsidRPr="00C329B0" w:rsidRDefault="00B7738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1DDC90" w14:textId="6E5F76FA" w:rsidR="00B77380" w:rsidRPr="00C329B0" w:rsidRDefault="00B77380" w:rsidP="000C38B3">
            <w:pPr>
              <w:spacing w:line="276" w:lineRule="auto"/>
              <w:jc w:val="both"/>
              <w:rPr>
                <w:i/>
                <w:color w:val="0000FF"/>
              </w:rPr>
            </w:pPr>
            <w:r>
              <w:rPr>
                <w:i/>
                <w:color w:val="0000FF"/>
              </w:rPr>
              <w:t xml:space="preserve">El producto se ingresa a la lista de </w:t>
            </w:r>
            <w:proofErr w:type="spellStart"/>
            <w:r>
              <w:rPr>
                <w:i/>
                <w:color w:val="0000FF"/>
              </w:rPr>
              <w:t>CarCompras</w:t>
            </w:r>
            <w:proofErr w:type="spellEnd"/>
            <w:r>
              <w:rPr>
                <w:i/>
                <w:color w:val="0000FF"/>
              </w:rPr>
              <w:t xml:space="preserve"> usando el </w:t>
            </w:r>
            <w:proofErr w:type="spellStart"/>
            <w:r>
              <w:rPr>
                <w:i/>
                <w:color w:val="0000FF"/>
              </w:rPr>
              <w:t>idcatalogo</w:t>
            </w:r>
            <w:proofErr w:type="spellEnd"/>
            <w:r>
              <w:rPr>
                <w:i/>
                <w:color w:val="0000FF"/>
              </w:rPr>
              <w:t xml:space="preserve"> el cual toma los datos del producto correspondiente</w:t>
            </w:r>
            <w:r w:rsidRPr="00C329B0">
              <w:rPr>
                <w:i/>
                <w:color w:val="0000FF"/>
              </w:rPr>
              <w:t xml:space="preserve">. </w:t>
            </w:r>
          </w:p>
        </w:tc>
      </w:tr>
      <w:tr w:rsidR="00B77380" w:rsidRPr="00C329B0" w14:paraId="349AA3E7"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1F2C5A" w14:textId="77777777" w:rsidR="00B77380" w:rsidRPr="00C329B0" w:rsidRDefault="00B7738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F53FBB" w14:textId="77777777" w:rsidR="00B77380" w:rsidRPr="00C329B0" w:rsidRDefault="00B77380" w:rsidP="000C38B3">
            <w:pPr>
              <w:spacing w:line="276" w:lineRule="auto"/>
              <w:jc w:val="both"/>
              <w:rPr>
                <w:i/>
                <w:color w:val="0000FF"/>
              </w:rPr>
            </w:pPr>
            <w:r w:rsidRPr="00C329B0">
              <w:rPr>
                <w:i/>
                <w:color w:val="0000FF"/>
              </w:rPr>
              <w:t xml:space="preserve">Se </w:t>
            </w:r>
            <w:r>
              <w:rPr>
                <w:i/>
                <w:color w:val="0000FF"/>
              </w:rPr>
              <w:t>Muestra la lista con el producto agrega en su respectiva interfaz.</w:t>
            </w:r>
          </w:p>
        </w:tc>
      </w:tr>
      <w:tr w:rsidR="00B77380" w:rsidRPr="00C329B0" w14:paraId="47BEA5ED"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8EACE3" w14:textId="77777777" w:rsidR="00B77380" w:rsidRPr="00C329B0" w:rsidRDefault="00B7738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B8B3D62" w14:textId="77777777" w:rsidR="00B77380" w:rsidRPr="00C329B0" w:rsidRDefault="00B77380" w:rsidP="000C38B3">
            <w:pPr>
              <w:spacing w:line="276" w:lineRule="auto"/>
              <w:jc w:val="both"/>
              <w:rPr>
                <w:i/>
                <w:color w:val="0000FF"/>
              </w:rPr>
            </w:pPr>
            <w:r w:rsidRPr="00C329B0">
              <w:rPr>
                <w:i/>
                <w:color w:val="0000FF"/>
              </w:rPr>
              <w:t>Exitoso</w:t>
            </w:r>
          </w:p>
        </w:tc>
      </w:tr>
      <w:tr w:rsidR="00B77380" w:rsidRPr="00C329B0" w14:paraId="70A9AE18"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F06051" w14:textId="77777777" w:rsidR="00B77380" w:rsidRPr="00C329B0" w:rsidRDefault="00B7738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AC00DB" w14:textId="3BF2815B" w:rsidR="00B77380" w:rsidRPr="00C329B0" w:rsidRDefault="00B77380" w:rsidP="000C38B3">
            <w:pPr>
              <w:spacing w:line="276" w:lineRule="auto"/>
              <w:jc w:val="both"/>
              <w:rPr>
                <w:i/>
                <w:color w:val="0000FF"/>
              </w:rPr>
            </w:pPr>
            <w:r w:rsidRPr="00C329B0">
              <w:rPr>
                <w:i/>
                <w:color w:val="0000FF"/>
              </w:rPr>
              <w:t xml:space="preserve"> </w:t>
            </w:r>
            <w:r>
              <w:rPr>
                <w:i/>
                <w:color w:val="0000FF"/>
              </w:rPr>
              <w:t xml:space="preserve">Si no se ingresa los códigos de </w:t>
            </w:r>
            <w:proofErr w:type="spellStart"/>
            <w:r>
              <w:rPr>
                <w:i/>
                <w:color w:val="0000FF"/>
              </w:rPr>
              <w:t>idcatalogo</w:t>
            </w:r>
            <w:proofErr w:type="spellEnd"/>
            <w:r>
              <w:rPr>
                <w:i/>
                <w:color w:val="0000FF"/>
              </w:rPr>
              <w:t xml:space="preserve"> en los botones como “</w:t>
            </w:r>
            <w:proofErr w:type="spellStart"/>
            <w:proofErr w:type="gramStart"/>
            <w:r>
              <w:rPr>
                <w:i/>
                <w:color w:val="0000FF"/>
              </w:rPr>
              <w:t>bt.setName</w:t>
            </w:r>
            <w:proofErr w:type="spellEnd"/>
            <w:proofErr w:type="gramEnd"/>
            <w:r>
              <w:rPr>
                <w:i/>
                <w:color w:val="0000FF"/>
              </w:rPr>
              <w:t xml:space="preserve">()” este no </w:t>
            </w:r>
            <w:r w:rsidR="007C2F71">
              <w:rPr>
                <w:i/>
                <w:color w:val="0000FF"/>
              </w:rPr>
              <w:t>podrá enviar el id correcto</w:t>
            </w:r>
            <w:r>
              <w:rPr>
                <w:i/>
                <w:color w:val="0000FF"/>
              </w:rPr>
              <w:t>.</w:t>
            </w:r>
          </w:p>
        </w:tc>
      </w:tr>
    </w:tbl>
    <w:p w14:paraId="3888B512" w14:textId="7C64F36D" w:rsidR="00B77380" w:rsidRDefault="00046386" w:rsidP="00B77380">
      <w:pPr>
        <w:spacing w:line="276" w:lineRule="auto"/>
        <w:ind w:left="709"/>
        <w:jc w:val="both"/>
        <w:rPr>
          <w:i/>
          <w:color w:val="0000FF"/>
        </w:rPr>
      </w:pPr>
      <w:r>
        <w:rPr>
          <w:noProof/>
        </w:rPr>
        <w:lastRenderedPageBreak/>
        <w:drawing>
          <wp:anchor distT="0" distB="0" distL="114300" distR="114300" simplePos="0" relativeHeight="251660288" behindDoc="0" locked="0" layoutInCell="1" allowOverlap="1" wp14:anchorId="3EBDB529" wp14:editId="47DB9F1F">
            <wp:simplePos x="0" y="0"/>
            <wp:positionH relativeFrom="margin">
              <wp:align>left</wp:align>
            </wp:positionH>
            <wp:positionV relativeFrom="paragraph">
              <wp:posOffset>241935</wp:posOffset>
            </wp:positionV>
            <wp:extent cx="6120130" cy="3943350"/>
            <wp:effectExtent l="0" t="0" r="0" b="0"/>
            <wp:wrapSquare wrapText="bothSides"/>
            <wp:docPr id="884539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9485"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3943350"/>
                    </a:xfrm>
                    <a:prstGeom prst="rect">
                      <a:avLst/>
                    </a:prstGeom>
                  </pic:spPr>
                </pic:pic>
              </a:graphicData>
            </a:graphic>
          </wp:anchor>
        </w:drawing>
      </w:r>
    </w:p>
    <w:p w14:paraId="6F97522C" w14:textId="650E9B33" w:rsidR="00B77380" w:rsidRDefault="00046386" w:rsidP="00046386">
      <w:pPr>
        <w:tabs>
          <w:tab w:val="left" w:pos="1605"/>
        </w:tabs>
      </w:pPr>
      <w:r>
        <w:tab/>
      </w:r>
    </w:p>
    <w:p w14:paraId="1D11E344" w14:textId="77777777" w:rsidR="00046386" w:rsidRDefault="00046386" w:rsidP="00B77380"/>
    <w:p w14:paraId="2D5A2B1C" w14:textId="77777777" w:rsidR="00046386" w:rsidRDefault="00046386" w:rsidP="00B77380">
      <w:pPr>
        <w:spacing w:line="276" w:lineRule="auto"/>
        <w:ind w:left="709"/>
        <w:jc w:val="both"/>
        <w:rPr>
          <w:i/>
          <w:color w:val="0000FF"/>
        </w:rPr>
      </w:pPr>
    </w:p>
    <w:p w14:paraId="59BA642F" w14:textId="77777777" w:rsidR="00B77380" w:rsidRDefault="00B77380" w:rsidP="00B77380">
      <w:pPr>
        <w:spacing w:line="276" w:lineRule="auto"/>
        <w:ind w:left="709"/>
        <w:jc w:val="both"/>
        <w:rPr>
          <w:i/>
          <w:color w:val="0000FF"/>
        </w:rPr>
      </w:pPr>
    </w:p>
    <w:p w14:paraId="5EA25336" w14:textId="77777777" w:rsidR="00B77380" w:rsidRDefault="00B77380" w:rsidP="00B7738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77380" w:rsidRPr="00C329B0" w14:paraId="524F1F57"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5F2D4A" w14:textId="77777777" w:rsidR="00B77380" w:rsidRPr="00C329B0" w:rsidRDefault="00B7738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592E3A" w14:textId="16869242" w:rsidR="00B77380" w:rsidRPr="00C329B0" w:rsidRDefault="00C755AA" w:rsidP="000C38B3">
            <w:pPr>
              <w:spacing w:line="276" w:lineRule="auto"/>
              <w:jc w:val="both"/>
              <w:rPr>
                <w:i/>
                <w:color w:val="0000FF"/>
              </w:rPr>
            </w:pPr>
            <w:r>
              <w:rPr>
                <w:i/>
              </w:rPr>
              <w:t>CUCPR1</w:t>
            </w:r>
          </w:p>
        </w:tc>
      </w:tr>
      <w:tr w:rsidR="00B77380" w:rsidRPr="00C329B0" w14:paraId="02EE2D5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723641" w14:textId="77777777" w:rsidR="00B77380" w:rsidRPr="00C329B0" w:rsidRDefault="00B7738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9839CC" w14:textId="71B529A8" w:rsidR="00B77380" w:rsidRPr="00C329B0" w:rsidRDefault="00B77380" w:rsidP="000C38B3">
            <w:pPr>
              <w:spacing w:line="276" w:lineRule="auto"/>
              <w:jc w:val="both"/>
              <w:rPr>
                <w:i/>
                <w:color w:val="0000FF"/>
              </w:rPr>
            </w:pPr>
            <w:r>
              <w:rPr>
                <w:i/>
                <w:color w:val="0000FF"/>
              </w:rPr>
              <w:t>Se visualizan los productos en la interfaz como u</w:t>
            </w:r>
            <w:r w:rsidR="006D609C">
              <w:rPr>
                <w:i/>
                <w:color w:val="0000FF"/>
              </w:rPr>
              <w:t>na de lista de 2 columnas.</w:t>
            </w:r>
          </w:p>
        </w:tc>
      </w:tr>
      <w:tr w:rsidR="00B77380" w:rsidRPr="00C329B0" w14:paraId="1B0A80CD"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4D269D" w14:textId="77777777" w:rsidR="00B77380" w:rsidRPr="00C329B0" w:rsidRDefault="00B7738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CF12A1" w14:textId="77777777" w:rsidR="00B77380" w:rsidRPr="00C329B0" w:rsidRDefault="00B77380" w:rsidP="000C38B3">
            <w:pPr>
              <w:spacing w:line="276" w:lineRule="auto"/>
              <w:jc w:val="both"/>
              <w:rPr>
                <w:i/>
                <w:color w:val="0000FF"/>
              </w:rPr>
            </w:pPr>
            <w:r w:rsidRPr="00C329B0">
              <w:rPr>
                <w:i/>
                <w:color w:val="0000FF"/>
              </w:rPr>
              <w:t>Desarrolladores</w:t>
            </w:r>
          </w:p>
        </w:tc>
      </w:tr>
      <w:tr w:rsidR="00B77380" w:rsidRPr="00C329B0" w14:paraId="2A9B98D3"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FBE640" w14:textId="77777777" w:rsidR="00B77380" w:rsidRPr="00C329B0" w:rsidRDefault="00B7738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6BD24C7" w14:textId="77777777" w:rsidR="00B77380" w:rsidRDefault="00B77380" w:rsidP="00B77380">
            <w:pPr>
              <w:pStyle w:val="Prrafodelista"/>
              <w:numPr>
                <w:ilvl w:val="0"/>
                <w:numId w:val="27"/>
              </w:numPr>
              <w:spacing w:line="276" w:lineRule="auto"/>
              <w:jc w:val="both"/>
              <w:rPr>
                <w:i/>
                <w:color w:val="0000FF"/>
              </w:rPr>
            </w:pPr>
            <w:r>
              <w:rPr>
                <w:i/>
                <w:color w:val="0000FF"/>
              </w:rPr>
              <w:t>Se realiza la respectiva consulta hacia la base de datos</w:t>
            </w:r>
          </w:p>
          <w:p w14:paraId="7A159FAD" w14:textId="77777777" w:rsidR="00B77380" w:rsidRPr="002F26AC" w:rsidRDefault="00B77380" w:rsidP="00B77380">
            <w:pPr>
              <w:pStyle w:val="Prrafodelista"/>
              <w:numPr>
                <w:ilvl w:val="0"/>
                <w:numId w:val="27"/>
              </w:numPr>
              <w:spacing w:line="276" w:lineRule="auto"/>
              <w:jc w:val="both"/>
              <w:rPr>
                <w:i/>
                <w:color w:val="0000FF"/>
              </w:rPr>
            </w:pPr>
            <w:r>
              <w:rPr>
                <w:i/>
                <w:color w:val="0000FF"/>
              </w:rPr>
              <w:t>Se llama al método en la interfaz para mostrar los datos correspondientes.</w:t>
            </w:r>
          </w:p>
        </w:tc>
      </w:tr>
      <w:tr w:rsidR="00B77380" w:rsidRPr="00C329B0" w14:paraId="45D4075A"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42A81A" w14:textId="77777777" w:rsidR="00B77380" w:rsidRPr="00C329B0" w:rsidRDefault="00B7738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37B1EE" w14:textId="26E51B84" w:rsidR="00B77380" w:rsidRDefault="00B77380" w:rsidP="000C38B3">
            <w:pPr>
              <w:spacing w:line="276" w:lineRule="auto"/>
              <w:jc w:val="both"/>
              <w:rPr>
                <w:i/>
                <w:color w:val="0000FF"/>
              </w:rPr>
            </w:pPr>
            <w:r>
              <w:rPr>
                <w:i/>
                <w:color w:val="0000FF"/>
              </w:rPr>
              <w:t xml:space="preserve">Que exista un </w:t>
            </w:r>
            <w:r w:rsidR="0002247E">
              <w:rPr>
                <w:i/>
                <w:color w:val="0000FF"/>
              </w:rPr>
              <w:t>catálogo</w:t>
            </w:r>
            <w:r>
              <w:rPr>
                <w:i/>
                <w:color w:val="0000FF"/>
              </w:rPr>
              <w:t xml:space="preserve"> de producto</w:t>
            </w:r>
          </w:p>
          <w:p w14:paraId="49B1D20D" w14:textId="77777777" w:rsidR="00B77380" w:rsidRPr="00C329B0" w:rsidRDefault="00B77380" w:rsidP="000C38B3">
            <w:pPr>
              <w:spacing w:line="276" w:lineRule="auto"/>
              <w:jc w:val="both"/>
              <w:rPr>
                <w:i/>
                <w:color w:val="0000FF"/>
              </w:rPr>
            </w:pPr>
            <w:r>
              <w:rPr>
                <w:i/>
                <w:color w:val="0000FF"/>
              </w:rPr>
              <w:t>Que exista stock de los productos</w:t>
            </w:r>
            <w:r w:rsidRPr="00C329B0">
              <w:rPr>
                <w:i/>
                <w:color w:val="0000FF"/>
              </w:rPr>
              <w:t>.</w:t>
            </w:r>
          </w:p>
        </w:tc>
      </w:tr>
      <w:tr w:rsidR="00B77380" w:rsidRPr="00C329B0" w14:paraId="201E9367"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2ADE3C" w14:textId="77777777" w:rsidR="00B77380" w:rsidRPr="00C329B0" w:rsidRDefault="00B7738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19C9C21" w14:textId="77777777" w:rsidR="00B77380" w:rsidRPr="00C329B0" w:rsidRDefault="00B77380" w:rsidP="000C38B3">
            <w:pPr>
              <w:spacing w:line="276" w:lineRule="auto"/>
              <w:jc w:val="both"/>
              <w:rPr>
                <w:i/>
                <w:color w:val="0000FF"/>
              </w:rPr>
            </w:pPr>
            <w:r w:rsidRPr="00C329B0">
              <w:rPr>
                <w:i/>
                <w:color w:val="0000FF"/>
              </w:rPr>
              <w:t>El usuar</w:t>
            </w:r>
            <w:r>
              <w:rPr>
                <w:i/>
                <w:color w:val="0000FF"/>
              </w:rPr>
              <w:t>io debe observa la lista de productos disponibles listo para seleccionar</w:t>
            </w:r>
            <w:r w:rsidRPr="00C329B0">
              <w:rPr>
                <w:i/>
                <w:color w:val="0000FF"/>
              </w:rPr>
              <w:t xml:space="preserve">. </w:t>
            </w:r>
          </w:p>
        </w:tc>
      </w:tr>
      <w:tr w:rsidR="00B77380" w:rsidRPr="00C329B0" w14:paraId="2418E740"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009A22B" w14:textId="77777777" w:rsidR="00B77380" w:rsidRPr="00C329B0" w:rsidRDefault="00B7738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9F3DF7" w14:textId="77777777" w:rsidR="00B77380" w:rsidRPr="00C329B0" w:rsidRDefault="00B77380" w:rsidP="000C38B3">
            <w:pPr>
              <w:spacing w:line="276" w:lineRule="auto"/>
              <w:jc w:val="both"/>
              <w:rPr>
                <w:i/>
                <w:color w:val="0000FF"/>
              </w:rPr>
            </w:pPr>
            <w:r w:rsidRPr="00C329B0">
              <w:rPr>
                <w:i/>
                <w:color w:val="0000FF"/>
              </w:rPr>
              <w:t xml:space="preserve">Se </w:t>
            </w:r>
            <w:r>
              <w:rPr>
                <w:i/>
                <w:color w:val="0000FF"/>
              </w:rPr>
              <w:t>muestran correctamente los datos</w:t>
            </w:r>
            <w:r w:rsidRPr="00C329B0">
              <w:rPr>
                <w:i/>
                <w:color w:val="0000FF"/>
              </w:rPr>
              <w:t>.</w:t>
            </w:r>
          </w:p>
        </w:tc>
      </w:tr>
      <w:tr w:rsidR="00B77380" w:rsidRPr="00C329B0" w14:paraId="778777B1"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6C56C4" w14:textId="77777777" w:rsidR="00B77380" w:rsidRPr="00C329B0" w:rsidRDefault="00B7738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9499935" w14:textId="77777777" w:rsidR="00B77380" w:rsidRPr="00C329B0" w:rsidRDefault="00B77380" w:rsidP="000C38B3">
            <w:pPr>
              <w:spacing w:line="276" w:lineRule="auto"/>
              <w:jc w:val="both"/>
              <w:rPr>
                <w:i/>
                <w:color w:val="0000FF"/>
              </w:rPr>
            </w:pPr>
            <w:r w:rsidRPr="00C329B0">
              <w:rPr>
                <w:i/>
                <w:color w:val="0000FF"/>
              </w:rPr>
              <w:t>Exitoso</w:t>
            </w:r>
          </w:p>
        </w:tc>
      </w:tr>
      <w:tr w:rsidR="00B77380" w:rsidRPr="00C329B0" w14:paraId="51966BCF"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07C1A8" w14:textId="77777777" w:rsidR="00B77380" w:rsidRPr="00C329B0" w:rsidRDefault="00B7738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B9D0359" w14:textId="77777777" w:rsidR="00B77380" w:rsidRPr="00C329B0" w:rsidRDefault="00B77380" w:rsidP="000C38B3">
            <w:pPr>
              <w:spacing w:line="276" w:lineRule="auto"/>
              <w:jc w:val="both"/>
              <w:rPr>
                <w:i/>
                <w:color w:val="0000FF"/>
              </w:rPr>
            </w:pPr>
            <w:r w:rsidRPr="00C329B0">
              <w:rPr>
                <w:i/>
                <w:color w:val="0000FF"/>
              </w:rPr>
              <w:t xml:space="preserve"> </w:t>
            </w:r>
          </w:p>
        </w:tc>
      </w:tr>
    </w:tbl>
    <w:p w14:paraId="2D42A3E1" w14:textId="77777777" w:rsidR="00B77380" w:rsidRDefault="00B77380" w:rsidP="00A15912">
      <w:pPr>
        <w:spacing w:line="276" w:lineRule="auto"/>
        <w:ind w:left="709"/>
        <w:jc w:val="both"/>
        <w:rPr>
          <w:i/>
          <w:color w:val="0000FF"/>
        </w:rPr>
      </w:pPr>
    </w:p>
    <w:p w14:paraId="6ACF5FE4" w14:textId="77777777" w:rsidR="00B77380" w:rsidRDefault="00B77380" w:rsidP="00A15912">
      <w:pPr>
        <w:spacing w:line="276" w:lineRule="auto"/>
        <w:ind w:left="709"/>
        <w:jc w:val="both"/>
        <w:rPr>
          <w:i/>
          <w:color w:val="0000FF"/>
        </w:rPr>
      </w:pPr>
    </w:p>
    <w:p w14:paraId="4BACB9BB" w14:textId="77777777" w:rsidR="00B77380" w:rsidRDefault="00B77380" w:rsidP="00A15912">
      <w:pPr>
        <w:spacing w:line="276" w:lineRule="auto"/>
        <w:ind w:left="709"/>
        <w:jc w:val="both"/>
        <w:rPr>
          <w:i/>
          <w:color w:val="0000FF"/>
        </w:rPr>
      </w:pPr>
    </w:p>
    <w:p w14:paraId="2100C76F" w14:textId="77777777" w:rsidR="00B77380" w:rsidRDefault="00B77380" w:rsidP="00A15912">
      <w:pPr>
        <w:spacing w:line="276" w:lineRule="auto"/>
        <w:ind w:left="709"/>
        <w:jc w:val="both"/>
        <w:rPr>
          <w:i/>
          <w:color w:val="0000FF"/>
        </w:rPr>
      </w:pPr>
    </w:p>
    <w:p w14:paraId="3ACFC613" w14:textId="28890942" w:rsidR="00B77380" w:rsidRDefault="00B77380" w:rsidP="00A15912">
      <w:pPr>
        <w:spacing w:line="276" w:lineRule="auto"/>
        <w:ind w:left="709"/>
        <w:jc w:val="both"/>
        <w:rPr>
          <w:i/>
          <w:color w:val="0000FF"/>
        </w:rPr>
      </w:pPr>
    </w:p>
    <w:p w14:paraId="6D6A0A76" w14:textId="2C34E718" w:rsidR="00B77380" w:rsidRDefault="00144692" w:rsidP="00A15912">
      <w:pPr>
        <w:spacing w:line="276" w:lineRule="auto"/>
        <w:ind w:left="709"/>
        <w:jc w:val="both"/>
        <w:rPr>
          <w:i/>
          <w:color w:val="0000FF"/>
        </w:rPr>
      </w:pPr>
      <w:r>
        <w:rPr>
          <w:noProof/>
        </w:rPr>
        <w:drawing>
          <wp:anchor distT="0" distB="0" distL="114300" distR="114300" simplePos="0" relativeHeight="251664384" behindDoc="0" locked="0" layoutInCell="1" allowOverlap="1" wp14:anchorId="014E3C8D" wp14:editId="04924D74">
            <wp:simplePos x="0" y="0"/>
            <wp:positionH relativeFrom="margin">
              <wp:align>center</wp:align>
            </wp:positionH>
            <wp:positionV relativeFrom="paragraph">
              <wp:posOffset>238760</wp:posOffset>
            </wp:positionV>
            <wp:extent cx="6600825" cy="3886200"/>
            <wp:effectExtent l="0" t="0" r="9525" b="0"/>
            <wp:wrapSquare wrapText="bothSides"/>
            <wp:docPr id="638908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08509" name=""/>
                    <pic:cNvPicPr/>
                  </pic:nvPicPr>
                  <pic:blipFill>
                    <a:blip r:embed="rId11">
                      <a:extLst>
                        <a:ext uri="{28A0092B-C50C-407E-A947-70E740481C1C}">
                          <a14:useLocalDpi xmlns:a14="http://schemas.microsoft.com/office/drawing/2010/main" val="0"/>
                        </a:ext>
                      </a:extLst>
                    </a:blip>
                    <a:stretch>
                      <a:fillRect/>
                    </a:stretch>
                  </pic:blipFill>
                  <pic:spPr>
                    <a:xfrm>
                      <a:off x="0" y="0"/>
                      <a:ext cx="6600825" cy="3886200"/>
                    </a:xfrm>
                    <a:prstGeom prst="rect">
                      <a:avLst/>
                    </a:prstGeom>
                  </pic:spPr>
                </pic:pic>
              </a:graphicData>
            </a:graphic>
            <wp14:sizeRelH relativeFrom="margin">
              <wp14:pctWidth>0</wp14:pctWidth>
            </wp14:sizeRelH>
            <wp14:sizeRelV relativeFrom="margin">
              <wp14:pctHeight>0</wp14:pctHeight>
            </wp14:sizeRelV>
          </wp:anchor>
        </w:drawing>
      </w:r>
    </w:p>
    <w:p w14:paraId="5608F98B" w14:textId="77777777" w:rsidR="00B77380" w:rsidRDefault="00B77380" w:rsidP="00A15912">
      <w:pPr>
        <w:spacing w:line="276" w:lineRule="auto"/>
        <w:ind w:left="709"/>
        <w:jc w:val="both"/>
        <w:rPr>
          <w:i/>
          <w:color w:val="0000FF"/>
        </w:rPr>
      </w:pPr>
    </w:p>
    <w:p w14:paraId="49DA195A" w14:textId="71CA9E10" w:rsidR="00046386" w:rsidRDefault="00046386" w:rsidP="004E132A">
      <w:pPr>
        <w:tabs>
          <w:tab w:val="left" w:pos="2550"/>
        </w:tabs>
        <w:spacing w:line="276" w:lineRule="auto"/>
        <w:jc w:val="both"/>
        <w:rPr>
          <w:i/>
          <w:color w:val="0000FF"/>
        </w:rPr>
      </w:pPr>
    </w:p>
    <w:p w14:paraId="02D607B5" w14:textId="77777777" w:rsidR="00046386" w:rsidRDefault="00046386"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615F6" w:rsidRPr="00C329B0" w14:paraId="062AFA32"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4B8AE3" w14:textId="77777777" w:rsidR="004615F6" w:rsidRPr="00C329B0" w:rsidRDefault="004615F6"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71BF24A" w14:textId="5B8464CB" w:rsidR="004615F6" w:rsidRPr="00C329B0" w:rsidRDefault="00C755AA" w:rsidP="00F13168">
            <w:pPr>
              <w:spacing w:line="276" w:lineRule="auto"/>
              <w:jc w:val="both"/>
              <w:rPr>
                <w:i/>
                <w:color w:val="0000FF"/>
              </w:rPr>
            </w:pPr>
            <w:r>
              <w:rPr>
                <w:i/>
              </w:rPr>
              <w:t>CUCPR5</w:t>
            </w:r>
          </w:p>
        </w:tc>
      </w:tr>
      <w:tr w:rsidR="004615F6" w:rsidRPr="00C329B0" w14:paraId="39D90844"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CD06A3" w14:textId="77777777" w:rsidR="004615F6" w:rsidRPr="00C329B0" w:rsidRDefault="004615F6"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847715" w14:textId="6210746A" w:rsidR="004615F6" w:rsidRPr="00C329B0" w:rsidRDefault="004615F6" w:rsidP="00F13168">
            <w:pPr>
              <w:spacing w:line="276" w:lineRule="auto"/>
              <w:jc w:val="both"/>
              <w:rPr>
                <w:i/>
                <w:color w:val="0000FF"/>
              </w:rPr>
            </w:pPr>
            <w:r>
              <w:rPr>
                <w:i/>
                <w:color w:val="0000FF"/>
              </w:rPr>
              <w:t>Eliminar Producto del Carrito</w:t>
            </w:r>
          </w:p>
        </w:tc>
      </w:tr>
      <w:tr w:rsidR="004615F6" w:rsidRPr="00C329B0" w14:paraId="5C473817"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1EF5EA" w14:textId="77777777" w:rsidR="004615F6" w:rsidRPr="00C329B0" w:rsidRDefault="004615F6"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CCEA58" w14:textId="77777777" w:rsidR="004615F6" w:rsidRPr="00C329B0" w:rsidRDefault="004615F6" w:rsidP="00F13168">
            <w:pPr>
              <w:spacing w:line="276" w:lineRule="auto"/>
              <w:jc w:val="both"/>
              <w:rPr>
                <w:i/>
                <w:color w:val="0000FF"/>
              </w:rPr>
            </w:pPr>
            <w:r w:rsidRPr="00C329B0">
              <w:rPr>
                <w:i/>
                <w:color w:val="0000FF"/>
              </w:rPr>
              <w:t>Desarrolladores</w:t>
            </w:r>
          </w:p>
        </w:tc>
      </w:tr>
      <w:tr w:rsidR="004615F6" w:rsidRPr="002F26AC" w14:paraId="3ED60C16"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33FA997" w14:textId="77777777" w:rsidR="004615F6" w:rsidRPr="00C329B0" w:rsidRDefault="004615F6"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59DA87" w14:textId="004B1171" w:rsidR="004615F6" w:rsidRDefault="004615F6" w:rsidP="004615F6">
            <w:pPr>
              <w:pStyle w:val="Prrafodelista"/>
              <w:numPr>
                <w:ilvl w:val="0"/>
                <w:numId w:val="27"/>
              </w:numPr>
              <w:spacing w:line="276" w:lineRule="auto"/>
              <w:jc w:val="both"/>
              <w:rPr>
                <w:i/>
                <w:color w:val="0000FF"/>
              </w:rPr>
            </w:pPr>
            <w:r>
              <w:rPr>
                <w:i/>
                <w:color w:val="0000FF"/>
              </w:rPr>
              <w:t xml:space="preserve">Enviar </w:t>
            </w:r>
            <w:r w:rsidR="00847A12">
              <w:rPr>
                <w:i/>
                <w:color w:val="0000FF"/>
              </w:rPr>
              <w:t xml:space="preserve">el </w:t>
            </w:r>
            <w:r w:rsidR="0002247E">
              <w:rPr>
                <w:i/>
                <w:color w:val="0000FF"/>
              </w:rPr>
              <w:t>identificador del</w:t>
            </w:r>
            <w:r>
              <w:rPr>
                <w:i/>
                <w:color w:val="0000FF"/>
              </w:rPr>
              <w:t xml:space="preserve"> producto seleccionado a la clase </w:t>
            </w:r>
            <w:proofErr w:type="spellStart"/>
            <w:r>
              <w:rPr>
                <w:i/>
                <w:color w:val="0000FF"/>
              </w:rPr>
              <w:t>AdmCompras</w:t>
            </w:r>
            <w:proofErr w:type="spellEnd"/>
            <w:r>
              <w:rPr>
                <w:i/>
                <w:color w:val="0000FF"/>
              </w:rPr>
              <w:t xml:space="preserve">- </w:t>
            </w:r>
            <w:proofErr w:type="spellStart"/>
            <w:proofErr w:type="gramStart"/>
            <w:r w:rsidRPr="004615F6">
              <w:rPr>
                <w:i/>
                <w:color w:val="0000FF"/>
              </w:rPr>
              <w:t>idelem</w:t>
            </w:r>
            <w:r w:rsidR="00A0321B">
              <w:rPr>
                <w:i/>
                <w:color w:val="0000FF"/>
              </w:rPr>
              <w:t>e</w:t>
            </w:r>
            <w:r w:rsidRPr="004615F6">
              <w:rPr>
                <w:i/>
                <w:color w:val="0000FF"/>
              </w:rPr>
              <w:t>nt</w:t>
            </w:r>
            <w:proofErr w:type="spellEnd"/>
            <w:r w:rsidR="00847A12">
              <w:rPr>
                <w:i/>
                <w:color w:val="0000FF"/>
              </w:rPr>
              <w:t xml:space="preserve"> </w:t>
            </w:r>
            <w:r>
              <w:rPr>
                <w:i/>
                <w:color w:val="0000FF"/>
              </w:rPr>
              <w:t xml:space="preserve"> y</w:t>
            </w:r>
            <w:proofErr w:type="gramEnd"/>
            <w:r>
              <w:rPr>
                <w:i/>
                <w:color w:val="0000FF"/>
              </w:rPr>
              <w:t xml:space="preserve"> un elemento  tipo </w:t>
            </w:r>
            <w:proofErr w:type="spellStart"/>
            <w:r>
              <w:rPr>
                <w:i/>
                <w:color w:val="0000FF"/>
              </w:rPr>
              <w:t>CarCompras</w:t>
            </w:r>
            <w:proofErr w:type="spellEnd"/>
            <w:r>
              <w:rPr>
                <w:i/>
                <w:color w:val="0000FF"/>
              </w:rPr>
              <w:t>.</w:t>
            </w:r>
          </w:p>
          <w:p w14:paraId="7B8067F7" w14:textId="7D689BD0" w:rsidR="003271B9" w:rsidRDefault="00847A12" w:rsidP="00281CFC">
            <w:pPr>
              <w:pStyle w:val="Prrafodelista"/>
              <w:numPr>
                <w:ilvl w:val="1"/>
                <w:numId w:val="27"/>
              </w:numPr>
              <w:spacing w:line="276" w:lineRule="auto"/>
              <w:jc w:val="both"/>
              <w:rPr>
                <w:i/>
                <w:color w:val="0000FF"/>
              </w:rPr>
            </w:pPr>
            <w:proofErr w:type="spellStart"/>
            <w:r w:rsidRPr="003271B9">
              <w:rPr>
                <w:i/>
                <w:color w:val="0000FF"/>
              </w:rPr>
              <w:t>Id</w:t>
            </w:r>
            <w:r w:rsidR="003C3670">
              <w:rPr>
                <w:i/>
                <w:color w:val="0000FF"/>
              </w:rPr>
              <w:t>producto</w:t>
            </w:r>
            <w:proofErr w:type="spellEnd"/>
            <w:r w:rsidR="0070101C" w:rsidRPr="003271B9">
              <w:rPr>
                <w:i/>
                <w:color w:val="0000FF"/>
              </w:rPr>
              <w:t xml:space="preserve"> </w:t>
            </w:r>
            <w:r w:rsidR="003271B9">
              <w:rPr>
                <w:i/>
                <w:color w:val="0000FF"/>
              </w:rPr>
              <w:t>–</w:t>
            </w:r>
            <w:r w:rsidRPr="003271B9">
              <w:rPr>
                <w:i/>
                <w:color w:val="0000FF"/>
              </w:rPr>
              <w:t xml:space="preserve"> </w:t>
            </w:r>
            <w:r w:rsidR="003271B9">
              <w:rPr>
                <w:i/>
                <w:color w:val="0000FF"/>
              </w:rPr>
              <w:t>1</w:t>
            </w:r>
          </w:p>
          <w:p w14:paraId="1FB2CC91" w14:textId="5318E49C" w:rsidR="00847A12" w:rsidRPr="003271B9" w:rsidRDefault="00847A12" w:rsidP="00281CFC">
            <w:pPr>
              <w:pStyle w:val="Prrafodelista"/>
              <w:numPr>
                <w:ilvl w:val="1"/>
                <w:numId w:val="27"/>
              </w:numPr>
              <w:spacing w:line="276" w:lineRule="auto"/>
              <w:jc w:val="both"/>
              <w:rPr>
                <w:i/>
                <w:color w:val="0000FF"/>
              </w:rPr>
            </w:pPr>
            <w:proofErr w:type="spellStart"/>
            <w:r w:rsidRPr="003271B9">
              <w:rPr>
                <w:i/>
                <w:color w:val="0000FF"/>
              </w:rPr>
              <w:t>elem</w:t>
            </w:r>
            <w:r w:rsidR="00A0321B">
              <w:rPr>
                <w:i/>
                <w:color w:val="0000FF"/>
              </w:rPr>
              <w:t>ent</w:t>
            </w:r>
            <w:proofErr w:type="spellEnd"/>
            <w:r w:rsidR="0070101C" w:rsidRPr="003271B9">
              <w:rPr>
                <w:i/>
                <w:color w:val="0000FF"/>
              </w:rPr>
              <w:t xml:space="preserve"> </w:t>
            </w:r>
            <w:r w:rsidR="003271B9">
              <w:rPr>
                <w:i/>
                <w:color w:val="0000FF"/>
              </w:rPr>
              <w:t>–</w:t>
            </w:r>
            <w:r w:rsidRPr="003271B9">
              <w:rPr>
                <w:i/>
                <w:color w:val="0000FF"/>
              </w:rPr>
              <w:t xml:space="preserve"> </w:t>
            </w:r>
            <w:r w:rsidR="003271B9">
              <w:rPr>
                <w:i/>
                <w:color w:val="0000FF"/>
              </w:rPr>
              <w:t>1</w:t>
            </w:r>
          </w:p>
          <w:p w14:paraId="504B6441" w14:textId="015804C1" w:rsidR="004615F6" w:rsidRPr="002F26AC" w:rsidRDefault="004615F6" w:rsidP="004615F6">
            <w:pPr>
              <w:pStyle w:val="Prrafodelista"/>
              <w:numPr>
                <w:ilvl w:val="0"/>
                <w:numId w:val="27"/>
              </w:numPr>
              <w:spacing w:line="276" w:lineRule="auto"/>
              <w:jc w:val="both"/>
              <w:rPr>
                <w:i/>
                <w:color w:val="0000FF"/>
              </w:rPr>
            </w:pPr>
            <w:r>
              <w:rPr>
                <w:i/>
                <w:color w:val="0000FF"/>
              </w:rPr>
              <w:t xml:space="preserve">Se </w:t>
            </w:r>
            <w:r w:rsidR="00A0321B">
              <w:rPr>
                <w:i/>
                <w:color w:val="0000FF"/>
              </w:rPr>
              <w:t>eliminarán</w:t>
            </w:r>
            <w:r>
              <w:rPr>
                <w:i/>
                <w:color w:val="0000FF"/>
              </w:rPr>
              <w:t xml:space="preserve"> según el proceso</w:t>
            </w:r>
            <w:r w:rsidR="004E4E8B">
              <w:rPr>
                <w:i/>
                <w:color w:val="0000FF"/>
              </w:rPr>
              <w:t xml:space="preserve"> en el </w:t>
            </w:r>
            <w:r w:rsidR="00A0321B">
              <w:rPr>
                <w:i/>
                <w:color w:val="0000FF"/>
              </w:rPr>
              <w:t>método</w:t>
            </w:r>
            <w:r>
              <w:rPr>
                <w:i/>
                <w:color w:val="0000FF"/>
              </w:rPr>
              <w:t>, tanto en la base de dato como en el LIST&lt;</w:t>
            </w:r>
            <w:proofErr w:type="spellStart"/>
            <w:r>
              <w:rPr>
                <w:i/>
                <w:color w:val="0000FF"/>
              </w:rPr>
              <w:t>CarCompras</w:t>
            </w:r>
            <w:proofErr w:type="spellEnd"/>
            <w:r>
              <w:rPr>
                <w:i/>
                <w:color w:val="0000FF"/>
              </w:rPr>
              <w:t>&gt;</w:t>
            </w:r>
          </w:p>
          <w:p w14:paraId="295F0F2D" w14:textId="2C4EDFF9" w:rsidR="004615F6" w:rsidRPr="004615F6" w:rsidRDefault="004615F6" w:rsidP="004615F6">
            <w:pPr>
              <w:spacing w:line="276" w:lineRule="auto"/>
              <w:ind w:left="360"/>
              <w:jc w:val="both"/>
              <w:rPr>
                <w:i/>
                <w:color w:val="0000FF"/>
              </w:rPr>
            </w:pPr>
          </w:p>
        </w:tc>
      </w:tr>
      <w:tr w:rsidR="004615F6" w:rsidRPr="00C329B0" w14:paraId="591DD950"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9A808F" w14:textId="77777777" w:rsidR="004615F6" w:rsidRPr="00C329B0" w:rsidRDefault="004615F6" w:rsidP="00F13168">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3CB5F8" w14:textId="5CF85E7D" w:rsidR="004615F6" w:rsidRPr="00C329B0" w:rsidRDefault="004615F6" w:rsidP="00F13168">
            <w:pPr>
              <w:spacing w:line="276" w:lineRule="auto"/>
              <w:jc w:val="both"/>
              <w:rPr>
                <w:i/>
                <w:color w:val="0000FF"/>
              </w:rPr>
            </w:pPr>
            <w:r>
              <w:rPr>
                <w:i/>
                <w:color w:val="0000FF"/>
              </w:rPr>
              <w:t>Que exista al menos un elemento en el carrito</w:t>
            </w:r>
          </w:p>
        </w:tc>
      </w:tr>
      <w:tr w:rsidR="004615F6" w:rsidRPr="00C329B0" w14:paraId="5BAF036B"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26B351" w14:textId="77777777" w:rsidR="004615F6" w:rsidRPr="00C329B0" w:rsidRDefault="004615F6" w:rsidP="00F13168">
            <w:pPr>
              <w:spacing w:line="276" w:lineRule="auto"/>
              <w:jc w:val="both"/>
              <w:rPr>
                <w:i/>
              </w:rPr>
            </w:pPr>
            <w:r w:rsidRPr="00C329B0">
              <w:rPr>
                <w:b/>
                <w:bCs/>
                <w:i/>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BA21CA" w14:textId="229E142C" w:rsidR="004615F6" w:rsidRPr="00C329B0" w:rsidRDefault="004615F6" w:rsidP="00F13168">
            <w:pPr>
              <w:spacing w:line="276" w:lineRule="auto"/>
              <w:jc w:val="both"/>
              <w:rPr>
                <w:i/>
                <w:color w:val="0000FF"/>
              </w:rPr>
            </w:pPr>
            <w:r>
              <w:rPr>
                <w:i/>
                <w:color w:val="0000FF"/>
              </w:rPr>
              <w:t>El elemento se debería eliminar de su lista mostrada en la interfaz, en la base de datos en la tabla Carrito y en el LIST&lt;</w:t>
            </w:r>
            <w:proofErr w:type="spellStart"/>
            <w:r>
              <w:rPr>
                <w:i/>
                <w:color w:val="0000FF"/>
              </w:rPr>
              <w:t>CarCompras</w:t>
            </w:r>
            <w:proofErr w:type="spellEnd"/>
            <w:r>
              <w:rPr>
                <w:i/>
                <w:color w:val="0000FF"/>
              </w:rPr>
              <w:t>&gt;</w:t>
            </w:r>
            <w:r w:rsidRPr="00C329B0">
              <w:rPr>
                <w:i/>
                <w:color w:val="0000FF"/>
              </w:rPr>
              <w:t xml:space="preserve"> </w:t>
            </w:r>
          </w:p>
        </w:tc>
      </w:tr>
      <w:tr w:rsidR="004615F6" w:rsidRPr="00C329B0" w14:paraId="19F49D9A"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23132F" w14:textId="77777777" w:rsidR="004615F6" w:rsidRPr="00C329B0" w:rsidRDefault="004615F6"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A3E0D2" w14:textId="54B9020E" w:rsidR="004615F6" w:rsidRPr="00C329B0" w:rsidRDefault="002C1EEE" w:rsidP="00F13168">
            <w:pPr>
              <w:spacing w:line="276" w:lineRule="auto"/>
              <w:jc w:val="both"/>
              <w:rPr>
                <w:i/>
                <w:color w:val="0000FF"/>
              </w:rPr>
            </w:pPr>
            <w:r>
              <w:rPr>
                <w:i/>
                <w:color w:val="0000FF"/>
              </w:rPr>
              <w:t xml:space="preserve">El elemento se eliminar de la lista del Carrito sin afectar al </w:t>
            </w:r>
            <w:proofErr w:type="spellStart"/>
            <w:r>
              <w:rPr>
                <w:i/>
                <w:color w:val="0000FF"/>
              </w:rPr>
              <w:t>catalogo</w:t>
            </w:r>
            <w:proofErr w:type="spellEnd"/>
            <w:r>
              <w:rPr>
                <w:i/>
                <w:color w:val="0000FF"/>
              </w:rPr>
              <w:t xml:space="preserve"> o el inventario.</w:t>
            </w:r>
          </w:p>
        </w:tc>
      </w:tr>
      <w:tr w:rsidR="004615F6" w:rsidRPr="00C329B0" w14:paraId="58A3A6AF"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4ED118" w14:textId="77777777" w:rsidR="004615F6" w:rsidRPr="00C329B0" w:rsidRDefault="004615F6"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B86FBE" w14:textId="77777777" w:rsidR="004615F6" w:rsidRPr="00C329B0" w:rsidRDefault="004615F6" w:rsidP="00F13168">
            <w:pPr>
              <w:spacing w:line="276" w:lineRule="auto"/>
              <w:jc w:val="both"/>
              <w:rPr>
                <w:i/>
                <w:color w:val="0000FF"/>
              </w:rPr>
            </w:pPr>
            <w:r w:rsidRPr="00C329B0">
              <w:rPr>
                <w:i/>
                <w:color w:val="0000FF"/>
              </w:rPr>
              <w:t>Exitoso</w:t>
            </w:r>
          </w:p>
        </w:tc>
      </w:tr>
      <w:tr w:rsidR="004615F6" w:rsidRPr="00C329B0" w14:paraId="20629326"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3E7F89" w14:textId="77777777" w:rsidR="004615F6" w:rsidRPr="00C329B0" w:rsidRDefault="004615F6"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AF7D32" w14:textId="38A70442" w:rsidR="004615F6" w:rsidRPr="00C329B0" w:rsidRDefault="004615F6" w:rsidP="00F13168">
            <w:pPr>
              <w:spacing w:line="276" w:lineRule="auto"/>
              <w:jc w:val="both"/>
              <w:rPr>
                <w:i/>
                <w:color w:val="0000FF"/>
              </w:rPr>
            </w:pPr>
            <w:r w:rsidRPr="00C329B0">
              <w:rPr>
                <w:i/>
                <w:color w:val="0000FF"/>
              </w:rPr>
              <w:t xml:space="preserve"> </w:t>
            </w:r>
            <w:r w:rsidR="002C1EEE">
              <w:rPr>
                <w:i/>
                <w:color w:val="0000FF"/>
              </w:rPr>
              <w:t xml:space="preserve">Lo que se ingresa al carrito es como una copia del elemento seleccionado ya que al no efectuarse concretamente la compra este no debería afectar al stock del producto en el inventario o incluso en el </w:t>
            </w:r>
            <w:proofErr w:type="spellStart"/>
            <w:r w:rsidR="002C1EEE">
              <w:rPr>
                <w:i/>
                <w:color w:val="0000FF"/>
              </w:rPr>
              <w:t>catalogo</w:t>
            </w:r>
            <w:proofErr w:type="spellEnd"/>
            <w:r w:rsidR="002C1EEE">
              <w:rPr>
                <w:i/>
                <w:color w:val="0000FF"/>
              </w:rPr>
              <w:t>.</w:t>
            </w:r>
          </w:p>
        </w:tc>
      </w:tr>
    </w:tbl>
    <w:p w14:paraId="4C9247E2" w14:textId="2CD9206D" w:rsidR="00B77380" w:rsidRDefault="003C3670" w:rsidP="004615F6">
      <w:pPr>
        <w:tabs>
          <w:tab w:val="left" w:pos="2550"/>
        </w:tabs>
        <w:spacing w:line="276" w:lineRule="auto"/>
        <w:ind w:left="709"/>
        <w:jc w:val="both"/>
        <w:rPr>
          <w:i/>
          <w:color w:val="0000FF"/>
        </w:rPr>
      </w:pPr>
      <w:r>
        <w:rPr>
          <w:noProof/>
        </w:rPr>
        <w:drawing>
          <wp:anchor distT="0" distB="0" distL="114300" distR="114300" simplePos="0" relativeHeight="251665408" behindDoc="0" locked="0" layoutInCell="1" allowOverlap="1" wp14:anchorId="20BDBB0F" wp14:editId="05285B3A">
            <wp:simplePos x="0" y="0"/>
            <wp:positionH relativeFrom="margin">
              <wp:align>left</wp:align>
            </wp:positionH>
            <wp:positionV relativeFrom="paragraph">
              <wp:posOffset>343176</wp:posOffset>
            </wp:positionV>
            <wp:extent cx="6120130" cy="2901950"/>
            <wp:effectExtent l="0" t="0" r="0" b="0"/>
            <wp:wrapSquare wrapText="bothSides"/>
            <wp:docPr id="133256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67666"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901950"/>
                    </a:xfrm>
                    <a:prstGeom prst="rect">
                      <a:avLst/>
                    </a:prstGeom>
                  </pic:spPr>
                </pic:pic>
              </a:graphicData>
            </a:graphic>
          </wp:anchor>
        </w:drawing>
      </w:r>
    </w:p>
    <w:p w14:paraId="5627655A" w14:textId="4433B133" w:rsidR="00046386" w:rsidRDefault="00046386" w:rsidP="004615F6">
      <w:pPr>
        <w:tabs>
          <w:tab w:val="left" w:pos="2550"/>
        </w:tabs>
        <w:spacing w:line="276" w:lineRule="auto"/>
        <w:ind w:left="709"/>
        <w:jc w:val="both"/>
        <w:rPr>
          <w:i/>
          <w:color w:val="0000FF"/>
        </w:rPr>
      </w:pPr>
    </w:p>
    <w:p w14:paraId="1D6A675E" w14:textId="77777777" w:rsidR="00CA59FC" w:rsidRDefault="00CA59FC" w:rsidP="00706FC0">
      <w:pPr>
        <w:tabs>
          <w:tab w:val="left" w:pos="2550"/>
        </w:tabs>
        <w:spacing w:line="276" w:lineRule="auto"/>
        <w:jc w:val="both"/>
        <w:rPr>
          <w:i/>
          <w:color w:val="0000FF"/>
        </w:rPr>
      </w:pPr>
    </w:p>
    <w:p w14:paraId="723F56C3" w14:textId="77777777" w:rsidR="00CA59FC" w:rsidRDefault="00CA59FC"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847A12" w:rsidRPr="00C329B0" w14:paraId="124BD6A5"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6BD3DD4" w14:textId="77777777" w:rsidR="00847A12" w:rsidRPr="00C329B0" w:rsidRDefault="00847A12"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F9E826" w14:textId="5C343F2A" w:rsidR="00847A12" w:rsidRPr="00C329B0" w:rsidRDefault="00C755AA" w:rsidP="00F13168">
            <w:pPr>
              <w:spacing w:line="276" w:lineRule="auto"/>
              <w:jc w:val="both"/>
              <w:rPr>
                <w:i/>
                <w:color w:val="0000FF"/>
              </w:rPr>
            </w:pPr>
            <w:r>
              <w:rPr>
                <w:i/>
              </w:rPr>
              <w:t>CUCPR2</w:t>
            </w:r>
          </w:p>
        </w:tc>
      </w:tr>
      <w:tr w:rsidR="00847A12" w:rsidRPr="00C329B0" w14:paraId="1FECCDF0"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762D72" w14:textId="77777777" w:rsidR="00847A12" w:rsidRPr="00C329B0" w:rsidRDefault="00847A12"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BA160E" w14:textId="68B346FE" w:rsidR="00847A12" w:rsidRPr="00C329B0" w:rsidRDefault="00847A12" w:rsidP="00F13168">
            <w:pPr>
              <w:spacing w:line="276" w:lineRule="auto"/>
              <w:jc w:val="both"/>
              <w:rPr>
                <w:i/>
                <w:color w:val="0000FF"/>
              </w:rPr>
            </w:pPr>
            <w:r>
              <w:rPr>
                <w:i/>
                <w:color w:val="0000FF"/>
              </w:rPr>
              <w:t>Buscar Producto en Catalogo</w:t>
            </w:r>
          </w:p>
        </w:tc>
      </w:tr>
      <w:tr w:rsidR="00847A12" w:rsidRPr="00C329B0" w14:paraId="6DD054AE"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A53928" w14:textId="77777777" w:rsidR="00847A12" w:rsidRPr="00C329B0" w:rsidRDefault="00847A12"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8EA158" w14:textId="77777777" w:rsidR="00847A12" w:rsidRPr="00C329B0" w:rsidRDefault="00847A12" w:rsidP="00F13168">
            <w:pPr>
              <w:spacing w:line="276" w:lineRule="auto"/>
              <w:jc w:val="both"/>
              <w:rPr>
                <w:i/>
                <w:color w:val="0000FF"/>
              </w:rPr>
            </w:pPr>
            <w:r w:rsidRPr="00C329B0">
              <w:rPr>
                <w:i/>
                <w:color w:val="0000FF"/>
              </w:rPr>
              <w:t>Desarrolladores</w:t>
            </w:r>
          </w:p>
        </w:tc>
      </w:tr>
      <w:tr w:rsidR="00847A12" w:rsidRPr="004615F6" w14:paraId="18738833"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C4D7B63" w14:textId="77777777" w:rsidR="00847A12" w:rsidRPr="00C329B0" w:rsidRDefault="00847A12"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E266E7" w14:textId="368E5698" w:rsidR="00847A12" w:rsidRDefault="00847A12" w:rsidP="00847A12">
            <w:pPr>
              <w:pStyle w:val="Prrafodelista"/>
              <w:numPr>
                <w:ilvl w:val="0"/>
                <w:numId w:val="27"/>
              </w:numPr>
              <w:spacing w:line="276" w:lineRule="auto"/>
              <w:jc w:val="both"/>
              <w:rPr>
                <w:i/>
                <w:color w:val="0000FF"/>
              </w:rPr>
            </w:pPr>
            <w:r>
              <w:rPr>
                <w:i/>
                <w:color w:val="0000FF"/>
              </w:rPr>
              <w:t>Se ingresa el nombre del Producto a buscar</w:t>
            </w:r>
            <w:r w:rsidR="00946BE4">
              <w:rPr>
                <w:i/>
                <w:color w:val="0000FF"/>
              </w:rPr>
              <w:t>.</w:t>
            </w:r>
          </w:p>
          <w:p w14:paraId="2BC0ACF2" w14:textId="2A9828CA" w:rsidR="00847A12" w:rsidRPr="00946BE4" w:rsidRDefault="00A0321B" w:rsidP="00946BE4">
            <w:pPr>
              <w:pStyle w:val="Prrafodelista"/>
              <w:numPr>
                <w:ilvl w:val="1"/>
                <w:numId w:val="27"/>
              </w:numPr>
              <w:spacing w:line="276" w:lineRule="auto"/>
              <w:jc w:val="both"/>
              <w:rPr>
                <w:i/>
                <w:color w:val="0000FF"/>
              </w:rPr>
            </w:pPr>
            <w:r>
              <w:rPr>
                <w:i/>
                <w:color w:val="0000FF"/>
              </w:rPr>
              <w:t>búsqueda</w:t>
            </w:r>
            <w:r w:rsidR="00946BE4">
              <w:rPr>
                <w:i/>
                <w:color w:val="0000FF"/>
              </w:rPr>
              <w:t xml:space="preserve"> - Perno M8</w:t>
            </w:r>
          </w:p>
          <w:p w14:paraId="35C2AB42" w14:textId="77777777" w:rsidR="00847A12" w:rsidRDefault="004E4E8B" w:rsidP="00847A12">
            <w:pPr>
              <w:pStyle w:val="Prrafodelista"/>
              <w:numPr>
                <w:ilvl w:val="0"/>
                <w:numId w:val="27"/>
              </w:numPr>
              <w:spacing w:line="276" w:lineRule="auto"/>
              <w:jc w:val="both"/>
              <w:rPr>
                <w:i/>
                <w:color w:val="0000FF"/>
              </w:rPr>
            </w:pPr>
            <w:r>
              <w:rPr>
                <w:i/>
                <w:color w:val="0000FF"/>
              </w:rPr>
              <w:t>El valor se ingresa en el método “Buscar” y procede a buscar en la base de datos en la tabla Catalogo.</w:t>
            </w:r>
          </w:p>
          <w:p w14:paraId="6A0527D3" w14:textId="2C235775" w:rsidR="004E4E8B" w:rsidRDefault="004E4E8B" w:rsidP="00847A12">
            <w:pPr>
              <w:pStyle w:val="Prrafodelista"/>
              <w:numPr>
                <w:ilvl w:val="0"/>
                <w:numId w:val="27"/>
              </w:numPr>
              <w:spacing w:line="276" w:lineRule="auto"/>
              <w:jc w:val="both"/>
              <w:rPr>
                <w:i/>
                <w:color w:val="0000FF"/>
              </w:rPr>
            </w:pPr>
            <w:r>
              <w:rPr>
                <w:i/>
                <w:color w:val="0000FF"/>
              </w:rPr>
              <w:t>Si encuentra el producto se ingresa en la lista de objetos “catalogo”</w:t>
            </w:r>
          </w:p>
          <w:p w14:paraId="406C8693" w14:textId="77777777" w:rsidR="004E4E8B" w:rsidRDefault="004E4E8B" w:rsidP="004E4E8B">
            <w:pPr>
              <w:pStyle w:val="Prrafodelista"/>
              <w:numPr>
                <w:ilvl w:val="1"/>
                <w:numId w:val="27"/>
              </w:numPr>
              <w:spacing w:line="276" w:lineRule="auto"/>
              <w:jc w:val="both"/>
              <w:rPr>
                <w:i/>
                <w:color w:val="0000FF"/>
              </w:rPr>
            </w:pPr>
            <w:r>
              <w:rPr>
                <w:i/>
                <w:color w:val="0000FF"/>
              </w:rPr>
              <w:t>List&lt;Catalogo&gt;</w:t>
            </w:r>
          </w:p>
          <w:p w14:paraId="4EA4C65B" w14:textId="042A6939" w:rsidR="004E4E8B" w:rsidRDefault="004E4E8B" w:rsidP="004E4E8B">
            <w:pPr>
              <w:pStyle w:val="Prrafodelista"/>
              <w:numPr>
                <w:ilvl w:val="0"/>
                <w:numId w:val="27"/>
              </w:numPr>
              <w:spacing w:line="276" w:lineRule="auto"/>
              <w:jc w:val="both"/>
              <w:rPr>
                <w:i/>
                <w:color w:val="0000FF"/>
              </w:rPr>
            </w:pPr>
            <w:r>
              <w:rPr>
                <w:i/>
                <w:color w:val="0000FF"/>
              </w:rPr>
              <w:lastRenderedPageBreak/>
              <w:t>Se visualiza en la interfaz recorriendo la lista nuevamente con el valor agregado.</w:t>
            </w:r>
          </w:p>
          <w:p w14:paraId="7EE1A2A4" w14:textId="77777777" w:rsidR="004E4E8B" w:rsidRPr="004E4E8B" w:rsidRDefault="004E4E8B" w:rsidP="004E4E8B">
            <w:pPr>
              <w:pStyle w:val="Prrafodelista"/>
              <w:spacing w:line="276" w:lineRule="auto"/>
              <w:ind w:left="1440"/>
              <w:jc w:val="both"/>
              <w:rPr>
                <w:i/>
                <w:color w:val="0000FF"/>
              </w:rPr>
            </w:pPr>
          </w:p>
          <w:p w14:paraId="73261EAB" w14:textId="00012BCB" w:rsidR="004E4E8B" w:rsidRPr="004E4E8B" w:rsidRDefault="004E4E8B" w:rsidP="004E4E8B">
            <w:pPr>
              <w:pStyle w:val="Prrafodelista"/>
              <w:spacing w:line="276" w:lineRule="auto"/>
              <w:ind w:left="1440"/>
              <w:jc w:val="both"/>
              <w:rPr>
                <w:i/>
                <w:color w:val="0000FF"/>
              </w:rPr>
            </w:pPr>
          </w:p>
        </w:tc>
      </w:tr>
      <w:tr w:rsidR="00847A12" w:rsidRPr="00C329B0" w14:paraId="7E3C8849"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3CCC98" w14:textId="77777777" w:rsidR="00847A12" w:rsidRPr="00C329B0" w:rsidRDefault="00847A12" w:rsidP="00F13168">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81A24E" w14:textId="46C08A8C" w:rsidR="00847A12" w:rsidRPr="00C329B0" w:rsidRDefault="00847A12" w:rsidP="00F13168">
            <w:pPr>
              <w:spacing w:line="276" w:lineRule="auto"/>
              <w:jc w:val="both"/>
              <w:rPr>
                <w:i/>
                <w:color w:val="0000FF"/>
              </w:rPr>
            </w:pPr>
            <w:r>
              <w:rPr>
                <w:i/>
                <w:color w:val="0000FF"/>
              </w:rPr>
              <w:t>Que exis</w:t>
            </w:r>
            <w:r w:rsidR="004E4E8B">
              <w:rPr>
                <w:i/>
                <w:color w:val="0000FF"/>
              </w:rPr>
              <w:t>ta Elementos en Catalogo</w:t>
            </w:r>
          </w:p>
        </w:tc>
      </w:tr>
      <w:tr w:rsidR="00847A12" w:rsidRPr="00C329B0" w14:paraId="4CADA40C"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4565C2" w14:textId="77777777" w:rsidR="00847A12" w:rsidRPr="00C329B0" w:rsidRDefault="00847A12" w:rsidP="00F13168">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85DAC73" w14:textId="3215EB3E" w:rsidR="00847A12" w:rsidRPr="00C329B0" w:rsidRDefault="004E4E8B" w:rsidP="00F13168">
            <w:pPr>
              <w:spacing w:line="276" w:lineRule="auto"/>
              <w:jc w:val="both"/>
              <w:rPr>
                <w:i/>
                <w:color w:val="0000FF"/>
              </w:rPr>
            </w:pPr>
            <w:r>
              <w:rPr>
                <w:i/>
                <w:color w:val="0000FF"/>
              </w:rPr>
              <w:t>El producto a buscar se debe mostrar ya se por ingresa su nombre completo o semi completo y buscar cualquier referencia hacia ese nombre.</w:t>
            </w:r>
            <w:r w:rsidR="00847A12" w:rsidRPr="00C329B0">
              <w:rPr>
                <w:i/>
                <w:color w:val="0000FF"/>
              </w:rPr>
              <w:t xml:space="preserve"> </w:t>
            </w:r>
          </w:p>
        </w:tc>
      </w:tr>
      <w:tr w:rsidR="00847A12" w:rsidRPr="00C329B0" w14:paraId="07E39592"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7B4C42" w14:textId="77777777" w:rsidR="00847A12" w:rsidRPr="00C329B0" w:rsidRDefault="00847A12"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294908" w14:textId="01D0B53E" w:rsidR="00847A12" w:rsidRPr="00C329B0" w:rsidRDefault="004E4E8B" w:rsidP="00F13168">
            <w:pPr>
              <w:spacing w:line="276" w:lineRule="auto"/>
              <w:jc w:val="both"/>
              <w:rPr>
                <w:i/>
                <w:color w:val="0000FF"/>
              </w:rPr>
            </w:pPr>
            <w:r>
              <w:rPr>
                <w:i/>
                <w:color w:val="0000FF"/>
              </w:rPr>
              <w:t>Se encuentran el/los elementos a buscar.</w:t>
            </w:r>
          </w:p>
        </w:tc>
      </w:tr>
      <w:tr w:rsidR="00847A12" w:rsidRPr="00C329B0" w14:paraId="041D46AD"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EDB777" w14:textId="77777777" w:rsidR="00847A12" w:rsidRPr="00C329B0" w:rsidRDefault="00847A12"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A41742" w14:textId="77777777" w:rsidR="00847A12" w:rsidRPr="00C329B0" w:rsidRDefault="00847A12" w:rsidP="00F13168">
            <w:pPr>
              <w:spacing w:line="276" w:lineRule="auto"/>
              <w:jc w:val="both"/>
              <w:rPr>
                <w:i/>
                <w:color w:val="0000FF"/>
              </w:rPr>
            </w:pPr>
            <w:r w:rsidRPr="00C329B0">
              <w:rPr>
                <w:i/>
                <w:color w:val="0000FF"/>
              </w:rPr>
              <w:t>Exitoso</w:t>
            </w:r>
          </w:p>
        </w:tc>
      </w:tr>
      <w:tr w:rsidR="00847A12" w:rsidRPr="00C329B0" w14:paraId="371B25D1"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2D0C86" w14:textId="77777777" w:rsidR="00847A12" w:rsidRPr="00C329B0" w:rsidRDefault="00847A12"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465AEE" w14:textId="15C14A3B" w:rsidR="00847A12" w:rsidRPr="00C329B0" w:rsidRDefault="00847A12" w:rsidP="00F13168">
            <w:pPr>
              <w:spacing w:line="276" w:lineRule="auto"/>
              <w:jc w:val="both"/>
              <w:rPr>
                <w:i/>
                <w:color w:val="0000FF"/>
              </w:rPr>
            </w:pPr>
            <w:r w:rsidRPr="00C329B0">
              <w:rPr>
                <w:i/>
                <w:color w:val="0000FF"/>
              </w:rPr>
              <w:t xml:space="preserve"> </w:t>
            </w:r>
          </w:p>
        </w:tc>
      </w:tr>
    </w:tbl>
    <w:p w14:paraId="53EE3DB9" w14:textId="77777777" w:rsidR="00847A12" w:rsidRDefault="00847A12" w:rsidP="004615F6">
      <w:pPr>
        <w:tabs>
          <w:tab w:val="left" w:pos="2550"/>
        </w:tabs>
        <w:spacing w:line="276" w:lineRule="auto"/>
        <w:ind w:left="709"/>
        <w:jc w:val="both"/>
        <w:rPr>
          <w:i/>
          <w:color w:val="0000FF"/>
        </w:rPr>
      </w:pPr>
    </w:p>
    <w:p w14:paraId="3180238F" w14:textId="77777777" w:rsidR="00706FC0" w:rsidRDefault="00706FC0" w:rsidP="00C755AA">
      <w:pPr>
        <w:tabs>
          <w:tab w:val="left" w:pos="2550"/>
        </w:tabs>
        <w:spacing w:line="276" w:lineRule="auto"/>
        <w:jc w:val="both"/>
        <w:rPr>
          <w:i/>
          <w:color w:val="0000FF"/>
        </w:rPr>
      </w:pPr>
    </w:p>
    <w:p w14:paraId="1DE6C7BC" w14:textId="3D96979D" w:rsidR="00706FC0" w:rsidRDefault="00946BE4" w:rsidP="004615F6">
      <w:pPr>
        <w:tabs>
          <w:tab w:val="left" w:pos="2550"/>
        </w:tabs>
        <w:spacing w:line="276" w:lineRule="auto"/>
        <w:ind w:left="709"/>
        <w:jc w:val="both"/>
        <w:rPr>
          <w:i/>
          <w:color w:val="0000FF"/>
        </w:rPr>
      </w:pPr>
      <w:r>
        <w:rPr>
          <w:noProof/>
        </w:rPr>
        <w:drawing>
          <wp:anchor distT="0" distB="0" distL="114300" distR="114300" simplePos="0" relativeHeight="251663360" behindDoc="0" locked="0" layoutInCell="1" allowOverlap="1" wp14:anchorId="039C1352" wp14:editId="661553B5">
            <wp:simplePos x="0" y="0"/>
            <wp:positionH relativeFrom="margin">
              <wp:posOffset>-434340</wp:posOffset>
            </wp:positionH>
            <wp:positionV relativeFrom="paragraph">
              <wp:posOffset>153670</wp:posOffset>
            </wp:positionV>
            <wp:extent cx="7127875" cy="3419475"/>
            <wp:effectExtent l="0" t="0" r="0" b="9525"/>
            <wp:wrapSquare wrapText="bothSides"/>
            <wp:docPr id="804650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50807" name=""/>
                    <pic:cNvPicPr/>
                  </pic:nvPicPr>
                  <pic:blipFill>
                    <a:blip r:embed="rId13">
                      <a:extLst>
                        <a:ext uri="{28A0092B-C50C-407E-A947-70E740481C1C}">
                          <a14:useLocalDpi xmlns:a14="http://schemas.microsoft.com/office/drawing/2010/main" val="0"/>
                        </a:ext>
                      </a:extLst>
                    </a:blip>
                    <a:stretch>
                      <a:fillRect/>
                    </a:stretch>
                  </pic:blipFill>
                  <pic:spPr>
                    <a:xfrm>
                      <a:off x="0" y="0"/>
                      <a:ext cx="7127875" cy="3419475"/>
                    </a:xfrm>
                    <a:prstGeom prst="rect">
                      <a:avLst/>
                    </a:prstGeom>
                  </pic:spPr>
                </pic:pic>
              </a:graphicData>
            </a:graphic>
            <wp14:sizeRelH relativeFrom="margin">
              <wp14:pctWidth>0</wp14:pctWidth>
            </wp14:sizeRelH>
            <wp14:sizeRelV relativeFrom="margin">
              <wp14:pctHeight>0</wp14:pctHeight>
            </wp14:sizeRelV>
          </wp:anchor>
        </w:drawing>
      </w:r>
    </w:p>
    <w:p w14:paraId="60BEA2A2" w14:textId="2A61A5D6" w:rsidR="00A0321B" w:rsidRDefault="00A0321B">
      <w:pPr>
        <w:suppressAutoHyphens w:val="0"/>
        <w:rPr>
          <w:i/>
          <w:color w:val="0000FF"/>
        </w:rPr>
      </w:pPr>
      <w:r>
        <w:rPr>
          <w:i/>
          <w:color w:val="0000FF"/>
        </w:rPr>
        <w:br w:type="page"/>
      </w:r>
    </w:p>
    <w:p w14:paraId="7F23D9C5" w14:textId="77777777" w:rsidR="00706FC0" w:rsidRDefault="00706FC0" w:rsidP="004615F6">
      <w:pPr>
        <w:tabs>
          <w:tab w:val="left" w:pos="2550"/>
        </w:tabs>
        <w:spacing w:line="276" w:lineRule="auto"/>
        <w:ind w:left="709"/>
        <w:jc w:val="both"/>
        <w:rPr>
          <w:i/>
          <w:color w:val="0000FF"/>
        </w:rPr>
      </w:pPr>
    </w:p>
    <w:p w14:paraId="268F41FB" w14:textId="6B447DAF" w:rsidR="00946BE4" w:rsidRDefault="00946BE4"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46BE4" w:rsidRPr="00C329B0" w14:paraId="2DD43E3E"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7797E8" w14:textId="77777777" w:rsidR="00946BE4" w:rsidRPr="00C329B0" w:rsidRDefault="00946BE4"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B0B5BF9" w14:textId="122454E9" w:rsidR="00946BE4" w:rsidRPr="00C329B0" w:rsidRDefault="00C755AA" w:rsidP="00F13168">
            <w:pPr>
              <w:spacing w:line="276" w:lineRule="auto"/>
              <w:jc w:val="both"/>
              <w:rPr>
                <w:i/>
                <w:color w:val="0000FF"/>
              </w:rPr>
            </w:pPr>
            <w:r>
              <w:rPr>
                <w:i/>
              </w:rPr>
              <w:t>CUCPR7</w:t>
            </w:r>
          </w:p>
        </w:tc>
      </w:tr>
      <w:tr w:rsidR="00946BE4" w:rsidRPr="00C329B0" w14:paraId="19ACD15C"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64A1D2" w14:textId="77777777" w:rsidR="00946BE4" w:rsidRPr="00C329B0" w:rsidRDefault="00946BE4"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A0D234" w14:textId="2657BE67" w:rsidR="00946BE4" w:rsidRPr="00C329B0" w:rsidRDefault="00946BE4" w:rsidP="00F13168">
            <w:pPr>
              <w:spacing w:line="276" w:lineRule="auto"/>
              <w:jc w:val="both"/>
              <w:rPr>
                <w:i/>
                <w:color w:val="0000FF"/>
              </w:rPr>
            </w:pPr>
            <w:r>
              <w:rPr>
                <w:i/>
                <w:color w:val="0000FF"/>
              </w:rPr>
              <w:t>Buscar Producto en el carrito de compras por nombre</w:t>
            </w:r>
          </w:p>
        </w:tc>
      </w:tr>
      <w:tr w:rsidR="00946BE4" w:rsidRPr="00C329B0" w14:paraId="6C562DC4"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E8804E" w14:textId="77777777" w:rsidR="00946BE4" w:rsidRPr="00C329B0" w:rsidRDefault="00946BE4"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8EE790" w14:textId="77777777" w:rsidR="00946BE4" w:rsidRPr="00C329B0" w:rsidRDefault="00946BE4" w:rsidP="00F13168">
            <w:pPr>
              <w:spacing w:line="276" w:lineRule="auto"/>
              <w:jc w:val="both"/>
              <w:rPr>
                <w:i/>
                <w:color w:val="0000FF"/>
              </w:rPr>
            </w:pPr>
            <w:r w:rsidRPr="00C329B0">
              <w:rPr>
                <w:i/>
                <w:color w:val="0000FF"/>
              </w:rPr>
              <w:t>Desarrolladores</w:t>
            </w:r>
          </w:p>
        </w:tc>
      </w:tr>
      <w:tr w:rsidR="00946BE4" w:rsidRPr="004615F6" w14:paraId="42FBFE30"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26A9B8" w14:textId="77777777" w:rsidR="00946BE4" w:rsidRPr="00C329B0" w:rsidRDefault="00946BE4"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49D8E1" w14:textId="5355AF5F" w:rsidR="00946BE4" w:rsidRDefault="00946BE4" w:rsidP="00946BE4">
            <w:pPr>
              <w:pStyle w:val="Prrafodelista"/>
              <w:numPr>
                <w:ilvl w:val="0"/>
                <w:numId w:val="27"/>
              </w:numPr>
              <w:spacing w:line="276" w:lineRule="auto"/>
              <w:jc w:val="both"/>
              <w:rPr>
                <w:i/>
                <w:color w:val="0000FF"/>
              </w:rPr>
            </w:pPr>
            <w:r>
              <w:rPr>
                <w:i/>
                <w:color w:val="0000FF"/>
              </w:rPr>
              <w:t xml:space="preserve">Se ingresa el nombre del Producto a buscar </w:t>
            </w:r>
          </w:p>
          <w:p w14:paraId="4311EBD5" w14:textId="020FC8AF" w:rsidR="00946BE4" w:rsidRDefault="00946BE4" w:rsidP="00946BE4">
            <w:pPr>
              <w:pStyle w:val="Prrafodelista"/>
              <w:numPr>
                <w:ilvl w:val="1"/>
                <w:numId w:val="27"/>
              </w:numPr>
              <w:spacing w:line="276" w:lineRule="auto"/>
              <w:jc w:val="both"/>
              <w:rPr>
                <w:i/>
                <w:color w:val="0000FF"/>
              </w:rPr>
            </w:pPr>
            <w:r>
              <w:rPr>
                <w:i/>
                <w:color w:val="0000FF"/>
              </w:rPr>
              <w:t>Buscar - Perno</w:t>
            </w:r>
          </w:p>
          <w:p w14:paraId="219117C9" w14:textId="0211AB1C" w:rsidR="00946BE4" w:rsidRDefault="00946BE4" w:rsidP="00946BE4">
            <w:pPr>
              <w:pStyle w:val="Prrafodelista"/>
              <w:numPr>
                <w:ilvl w:val="0"/>
                <w:numId w:val="27"/>
              </w:numPr>
              <w:spacing w:line="276" w:lineRule="auto"/>
              <w:jc w:val="both"/>
              <w:rPr>
                <w:i/>
                <w:color w:val="0000FF"/>
              </w:rPr>
            </w:pPr>
            <w:r>
              <w:rPr>
                <w:i/>
                <w:color w:val="0000FF"/>
              </w:rPr>
              <w:t>El valor se ingresa en el método “</w:t>
            </w:r>
            <w:proofErr w:type="spellStart"/>
            <w:r w:rsidRPr="00946BE4">
              <w:rPr>
                <w:i/>
                <w:color w:val="0000FF"/>
              </w:rPr>
              <w:t>BuscarItemcarrito</w:t>
            </w:r>
            <w:proofErr w:type="spellEnd"/>
            <w:r>
              <w:rPr>
                <w:i/>
                <w:color w:val="0000FF"/>
              </w:rPr>
              <w:t>” y procede a buscar en la base de datos en la tabla Carrito.</w:t>
            </w:r>
          </w:p>
          <w:p w14:paraId="564A367C" w14:textId="4F9EE044" w:rsidR="00946BE4" w:rsidRDefault="00946BE4" w:rsidP="00946BE4">
            <w:pPr>
              <w:pStyle w:val="Prrafodelista"/>
              <w:numPr>
                <w:ilvl w:val="0"/>
                <w:numId w:val="27"/>
              </w:numPr>
              <w:spacing w:line="276" w:lineRule="auto"/>
              <w:jc w:val="both"/>
              <w:rPr>
                <w:i/>
                <w:color w:val="0000FF"/>
              </w:rPr>
            </w:pPr>
            <w:r>
              <w:rPr>
                <w:i/>
                <w:color w:val="0000FF"/>
              </w:rPr>
              <w:t>Si encuentra el producto se ingresa en la lista de objetos “</w:t>
            </w:r>
            <w:proofErr w:type="spellStart"/>
            <w:r>
              <w:rPr>
                <w:i/>
                <w:color w:val="0000FF"/>
              </w:rPr>
              <w:t>CarCompras</w:t>
            </w:r>
            <w:proofErr w:type="spellEnd"/>
            <w:r>
              <w:rPr>
                <w:i/>
                <w:color w:val="0000FF"/>
              </w:rPr>
              <w:t>”</w:t>
            </w:r>
          </w:p>
          <w:p w14:paraId="78192349" w14:textId="3BE907E8" w:rsidR="00946BE4" w:rsidRDefault="00946BE4" w:rsidP="00946BE4">
            <w:pPr>
              <w:pStyle w:val="Prrafodelista"/>
              <w:numPr>
                <w:ilvl w:val="1"/>
                <w:numId w:val="27"/>
              </w:numPr>
              <w:spacing w:line="276" w:lineRule="auto"/>
              <w:jc w:val="both"/>
              <w:rPr>
                <w:i/>
                <w:color w:val="0000FF"/>
              </w:rPr>
            </w:pPr>
            <w:proofErr w:type="spellStart"/>
            <w:r>
              <w:rPr>
                <w:i/>
                <w:color w:val="0000FF"/>
              </w:rPr>
              <w:t>List</w:t>
            </w:r>
            <w:proofErr w:type="spellEnd"/>
            <w:r>
              <w:rPr>
                <w:i/>
                <w:color w:val="0000FF"/>
              </w:rPr>
              <w:t>&lt;</w:t>
            </w:r>
            <w:proofErr w:type="spellStart"/>
            <w:r>
              <w:rPr>
                <w:i/>
                <w:color w:val="0000FF"/>
              </w:rPr>
              <w:t>CarCompras</w:t>
            </w:r>
            <w:proofErr w:type="spellEnd"/>
            <w:r>
              <w:rPr>
                <w:i/>
                <w:color w:val="0000FF"/>
              </w:rPr>
              <w:t>&gt;</w:t>
            </w:r>
          </w:p>
          <w:p w14:paraId="776BAB77" w14:textId="77777777" w:rsidR="00946BE4" w:rsidRDefault="00946BE4" w:rsidP="00946BE4">
            <w:pPr>
              <w:pStyle w:val="Prrafodelista"/>
              <w:numPr>
                <w:ilvl w:val="0"/>
                <w:numId w:val="27"/>
              </w:numPr>
              <w:spacing w:line="276" w:lineRule="auto"/>
              <w:jc w:val="both"/>
              <w:rPr>
                <w:i/>
                <w:color w:val="0000FF"/>
              </w:rPr>
            </w:pPr>
            <w:r>
              <w:rPr>
                <w:i/>
                <w:color w:val="0000FF"/>
              </w:rPr>
              <w:t>Se visualiza en la interfaz recorriendo la lista nuevamente con el valor agregado.</w:t>
            </w:r>
          </w:p>
          <w:p w14:paraId="789DEF7C" w14:textId="77777777" w:rsidR="00946BE4" w:rsidRPr="004E4E8B" w:rsidRDefault="00946BE4" w:rsidP="00F13168">
            <w:pPr>
              <w:pStyle w:val="Prrafodelista"/>
              <w:spacing w:line="276" w:lineRule="auto"/>
              <w:ind w:left="1440"/>
              <w:jc w:val="both"/>
              <w:rPr>
                <w:i/>
                <w:color w:val="0000FF"/>
              </w:rPr>
            </w:pPr>
          </w:p>
          <w:p w14:paraId="5DF9609B" w14:textId="77777777" w:rsidR="00946BE4" w:rsidRPr="004E4E8B" w:rsidRDefault="00946BE4" w:rsidP="00F13168">
            <w:pPr>
              <w:pStyle w:val="Prrafodelista"/>
              <w:spacing w:line="276" w:lineRule="auto"/>
              <w:ind w:left="1440"/>
              <w:jc w:val="both"/>
              <w:rPr>
                <w:i/>
                <w:color w:val="0000FF"/>
              </w:rPr>
            </w:pPr>
          </w:p>
        </w:tc>
      </w:tr>
      <w:tr w:rsidR="00946BE4" w:rsidRPr="00C329B0" w14:paraId="391AAB84"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535625" w14:textId="77777777" w:rsidR="00946BE4" w:rsidRPr="00C329B0" w:rsidRDefault="00946BE4" w:rsidP="00F13168">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1CBA10" w14:textId="7A7F1C66" w:rsidR="00946BE4" w:rsidRPr="00C329B0" w:rsidRDefault="00946BE4" w:rsidP="00F13168">
            <w:pPr>
              <w:spacing w:line="276" w:lineRule="auto"/>
              <w:jc w:val="both"/>
              <w:rPr>
                <w:i/>
                <w:color w:val="0000FF"/>
              </w:rPr>
            </w:pPr>
            <w:r>
              <w:rPr>
                <w:i/>
                <w:color w:val="0000FF"/>
              </w:rPr>
              <w:t xml:space="preserve">Que exista Elementos en la lista de </w:t>
            </w:r>
            <w:proofErr w:type="spellStart"/>
            <w:r>
              <w:rPr>
                <w:i/>
                <w:color w:val="0000FF"/>
              </w:rPr>
              <w:t>CarCompras</w:t>
            </w:r>
            <w:proofErr w:type="spellEnd"/>
          </w:p>
        </w:tc>
      </w:tr>
      <w:tr w:rsidR="00946BE4" w:rsidRPr="00C329B0" w14:paraId="796754A7"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32A72B" w14:textId="77777777" w:rsidR="00946BE4" w:rsidRPr="00C329B0" w:rsidRDefault="00946BE4" w:rsidP="00F13168">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43E9A5" w14:textId="77777777" w:rsidR="00946BE4" w:rsidRPr="00C329B0" w:rsidRDefault="00946BE4" w:rsidP="00F13168">
            <w:pPr>
              <w:spacing w:line="276" w:lineRule="auto"/>
              <w:jc w:val="both"/>
              <w:rPr>
                <w:i/>
                <w:color w:val="0000FF"/>
              </w:rPr>
            </w:pPr>
            <w:r>
              <w:rPr>
                <w:i/>
                <w:color w:val="0000FF"/>
              </w:rPr>
              <w:t>El producto a buscar se debe mostrar ya se por ingresa su nombre completo o semi completo y buscar cualquier referencia hacia ese nombre.</w:t>
            </w:r>
            <w:r w:rsidRPr="00C329B0">
              <w:rPr>
                <w:i/>
                <w:color w:val="0000FF"/>
              </w:rPr>
              <w:t xml:space="preserve"> </w:t>
            </w:r>
          </w:p>
        </w:tc>
      </w:tr>
      <w:tr w:rsidR="00946BE4" w:rsidRPr="00C329B0" w14:paraId="514FE2AD"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277239" w14:textId="77777777" w:rsidR="00946BE4" w:rsidRPr="00C329B0" w:rsidRDefault="00946BE4"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55A961" w14:textId="77777777" w:rsidR="00946BE4" w:rsidRPr="00C329B0" w:rsidRDefault="00946BE4" w:rsidP="00F13168">
            <w:pPr>
              <w:spacing w:line="276" w:lineRule="auto"/>
              <w:jc w:val="both"/>
              <w:rPr>
                <w:i/>
                <w:color w:val="0000FF"/>
              </w:rPr>
            </w:pPr>
            <w:r>
              <w:rPr>
                <w:i/>
                <w:color w:val="0000FF"/>
              </w:rPr>
              <w:t>Se encuentran el/los elementos a buscar.</w:t>
            </w:r>
          </w:p>
        </w:tc>
      </w:tr>
      <w:tr w:rsidR="00946BE4" w:rsidRPr="00C329B0" w14:paraId="2C5AFBFA"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B7EB08" w14:textId="77777777" w:rsidR="00946BE4" w:rsidRPr="00C329B0" w:rsidRDefault="00946BE4"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AC03FC4" w14:textId="77777777" w:rsidR="00946BE4" w:rsidRPr="00C329B0" w:rsidRDefault="00946BE4" w:rsidP="00F13168">
            <w:pPr>
              <w:spacing w:line="276" w:lineRule="auto"/>
              <w:jc w:val="both"/>
              <w:rPr>
                <w:i/>
                <w:color w:val="0000FF"/>
              </w:rPr>
            </w:pPr>
            <w:r w:rsidRPr="00C329B0">
              <w:rPr>
                <w:i/>
                <w:color w:val="0000FF"/>
              </w:rPr>
              <w:t>Exitoso</w:t>
            </w:r>
          </w:p>
        </w:tc>
      </w:tr>
      <w:tr w:rsidR="00946BE4" w:rsidRPr="00C329B0" w14:paraId="1E90C74A"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816686" w14:textId="77777777" w:rsidR="00946BE4" w:rsidRPr="00C329B0" w:rsidRDefault="00946BE4"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46E375" w14:textId="77777777" w:rsidR="00946BE4" w:rsidRPr="00C329B0" w:rsidRDefault="00946BE4" w:rsidP="00F13168">
            <w:pPr>
              <w:spacing w:line="276" w:lineRule="auto"/>
              <w:jc w:val="both"/>
              <w:rPr>
                <w:i/>
                <w:color w:val="0000FF"/>
              </w:rPr>
            </w:pPr>
            <w:r w:rsidRPr="00C329B0">
              <w:rPr>
                <w:i/>
                <w:color w:val="0000FF"/>
              </w:rPr>
              <w:t xml:space="preserve"> </w:t>
            </w:r>
          </w:p>
        </w:tc>
      </w:tr>
    </w:tbl>
    <w:p w14:paraId="7EA44877" w14:textId="77777777" w:rsidR="00946BE4" w:rsidRDefault="00946BE4" w:rsidP="004615F6">
      <w:pPr>
        <w:tabs>
          <w:tab w:val="left" w:pos="2550"/>
        </w:tabs>
        <w:spacing w:line="276" w:lineRule="auto"/>
        <w:ind w:left="709"/>
        <w:jc w:val="both"/>
        <w:rPr>
          <w:i/>
          <w:color w:val="0000FF"/>
        </w:rPr>
      </w:pPr>
    </w:p>
    <w:p w14:paraId="795B39C2" w14:textId="77777777" w:rsidR="00946BE4" w:rsidRDefault="00946BE4" w:rsidP="004615F6">
      <w:pPr>
        <w:tabs>
          <w:tab w:val="left" w:pos="2550"/>
        </w:tabs>
        <w:spacing w:line="276" w:lineRule="auto"/>
        <w:ind w:left="709"/>
        <w:jc w:val="both"/>
        <w:rPr>
          <w:i/>
          <w:color w:val="0000FF"/>
        </w:rPr>
      </w:pPr>
    </w:p>
    <w:p w14:paraId="62909BC8" w14:textId="5B027338" w:rsidR="00946BE4" w:rsidRDefault="00946BE4" w:rsidP="004615F6">
      <w:pPr>
        <w:tabs>
          <w:tab w:val="left" w:pos="2550"/>
        </w:tabs>
        <w:spacing w:line="276" w:lineRule="auto"/>
        <w:ind w:left="709"/>
        <w:jc w:val="both"/>
        <w:rPr>
          <w:i/>
          <w:color w:val="0000FF"/>
        </w:rPr>
      </w:pPr>
      <w:r>
        <w:rPr>
          <w:noProof/>
        </w:rPr>
        <w:lastRenderedPageBreak/>
        <w:drawing>
          <wp:anchor distT="0" distB="0" distL="114300" distR="114300" simplePos="0" relativeHeight="251662336" behindDoc="0" locked="0" layoutInCell="1" allowOverlap="1" wp14:anchorId="54D8AA84" wp14:editId="080B10E0">
            <wp:simplePos x="0" y="0"/>
            <wp:positionH relativeFrom="margin">
              <wp:align>center</wp:align>
            </wp:positionH>
            <wp:positionV relativeFrom="paragraph">
              <wp:posOffset>247015</wp:posOffset>
            </wp:positionV>
            <wp:extent cx="7139940" cy="3848100"/>
            <wp:effectExtent l="0" t="0" r="3810" b="0"/>
            <wp:wrapSquare wrapText="bothSides"/>
            <wp:docPr id="752292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2416" name=""/>
                    <pic:cNvPicPr/>
                  </pic:nvPicPr>
                  <pic:blipFill>
                    <a:blip r:embed="rId14">
                      <a:extLst>
                        <a:ext uri="{28A0092B-C50C-407E-A947-70E740481C1C}">
                          <a14:useLocalDpi xmlns:a14="http://schemas.microsoft.com/office/drawing/2010/main" val="0"/>
                        </a:ext>
                      </a:extLst>
                    </a:blip>
                    <a:stretch>
                      <a:fillRect/>
                    </a:stretch>
                  </pic:blipFill>
                  <pic:spPr>
                    <a:xfrm>
                      <a:off x="0" y="0"/>
                      <a:ext cx="7139940" cy="3848100"/>
                    </a:xfrm>
                    <a:prstGeom prst="rect">
                      <a:avLst/>
                    </a:prstGeom>
                  </pic:spPr>
                </pic:pic>
              </a:graphicData>
            </a:graphic>
            <wp14:sizeRelH relativeFrom="margin">
              <wp14:pctWidth>0</wp14:pctWidth>
            </wp14:sizeRelH>
            <wp14:sizeRelV relativeFrom="margin">
              <wp14:pctHeight>0</wp14:pctHeight>
            </wp14:sizeRelV>
          </wp:anchor>
        </w:drawing>
      </w:r>
    </w:p>
    <w:p w14:paraId="1C6CAB28" w14:textId="77777777" w:rsidR="00706FC0" w:rsidRDefault="00706FC0" w:rsidP="00A0321B">
      <w:pPr>
        <w:tabs>
          <w:tab w:val="left" w:pos="2550"/>
        </w:tabs>
        <w:spacing w:line="276" w:lineRule="auto"/>
        <w:jc w:val="both"/>
        <w:rPr>
          <w:i/>
          <w:color w:val="0000FF"/>
        </w:rPr>
      </w:pPr>
    </w:p>
    <w:p w14:paraId="70E1A0E8" w14:textId="77777777" w:rsidR="00B77380" w:rsidRDefault="00B77380" w:rsidP="00C755AA">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90898" w:rsidRPr="00C329B0" w14:paraId="0C0A2953"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12365A5" w14:textId="77777777" w:rsidR="00B90898" w:rsidRPr="00C329B0" w:rsidRDefault="00B90898" w:rsidP="005B079C">
            <w:pPr>
              <w:spacing w:line="276" w:lineRule="auto"/>
              <w:jc w:val="both"/>
              <w:rPr>
                <w:i/>
              </w:rPr>
            </w:pPr>
            <w:bookmarkStart w:id="7" w:name="_Hlk150197011"/>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FF3E69" w14:textId="6BC7E8F5" w:rsidR="00B90898" w:rsidRPr="00C329B0" w:rsidRDefault="00B90898" w:rsidP="005B079C">
            <w:pPr>
              <w:spacing w:line="276" w:lineRule="auto"/>
              <w:jc w:val="both"/>
              <w:rPr>
                <w:i/>
                <w:color w:val="0000FF"/>
              </w:rPr>
            </w:pPr>
            <w:r w:rsidRPr="00C329B0">
              <w:rPr>
                <w:i/>
                <w:color w:val="0000FF"/>
              </w:rPr>
              <w:t>CP-00</w:t>
            </w:r>
            <w:r w:rsidR="00690870">
              <w:rPr>
                <w:i/>
                <w:color w:val="0000FF"/>
              </w:rPr>
              <w:t>6</w:t>
            </w:r>
          </w:p>
        </w:tc>
      </w:tr>
      <w:tr w:rsidR="00B90898" w:rsidRPr="00C329B0" w14:paraId="24006BB1"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E00D32" w14:textId="77777777" w:rsidR="00B90898" w:rsidRPr="00C329B0" w:rsidRDefault="00B90898" w:rsidP="005B079C">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A673246" w14:textId="0C6B1E5D" w:rsidR="00B90898" w:rsidRPr="00C329B0" w:rsidRDefault="0090117F" w:rsidP="005B079C">
            <w:pPr>
              <w:spacing w:line="276" w:lineRule="auto"/>
              <w:jc w:val="both"/>
              <w:rPr>
                <w:i/>
                <w:color w:val="0000FF"/>
              </w:rPr>
            </w:pPr>
            <w:r>
              <w:rPr>
                <w:i/>
                <w:color w:val="0000FF"/>
              </w:rPr>
              <w:t>Gestión de Inventario</w:t>
            </w:r>
          </w:p>
        </w:tc>
      </w:tr>
      <w:tr w:rsidR="00B90898" w:rsidRPr="00C329B0" w14:paraId="01326F8E" w14:textId="77777777" w:rsidTr="005B079C">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302AFC" w14:textId="77777777" w:rsidR="00B90898" w:rsidRPr="00C329B0" w:rsidRDefault="00B90898" w:rsidP="005B079C">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EDDC8A" w14:textId="77777777" w:rsidR="00B90898" w:rsidRPr="00C329B0" w:rsidRDefault="00B90898" w:rsidP="005B079C">
            <w:pPr>
              <w:spacing w:line="276" w:lineRule="auto"/>
              <w:jc w:val="both"/>
              <w:rPr>
                <w:i/>
                <w:color w:val="0000FF"/>
              </w:rPr>
            </w:pPr>
            <w:r w:rsidRPr="00C329B0">
              <w:rPr>
                <w:i/>
                <w:color w:val="0000FF"/>
              </w:rPr>
              <w:t>Desarrolladores</w:t>
            </w:r>
          </w:p>
        </w:tc>
      </w:tr>
      <w:tr w:rsidR="00B90898" w:rsidRPr="00C329B0" w14:paraId="542448D1" w14:textId="77777777" w:rsidTr="005B079C">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EE50C3" w14:textId="77777777" w:rsidR="00B90898" w:rsidRPr="00C329B0" w:rsidRDefault="00B90898" w:rsidP="005B079C">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282A7A" w14:textId="77777777" w:rsidR="0090117F" w:rsidRPr="0090117F" w:rsidRDefault="0090117F" w:rsidP="0090117F">
            <w:pPr>
              <w:spacing w:line="276" w:lineRule="auto"/>
              <w:jc w:val="both"/>
              <w:rPr>
                <w:i/>
                <w:color w:val="0000FF"/>
              </w:rPr>
            </w:pPr>
            <w:r w:rsidRPr="0090117F">
              <w:rPr>
                <w:i/>
                <w:color w:val="0000FF"/>
              </w:rPr>
              <w:t>Este caso de prueba evalúa la gestión de inventario. Se realizarán las siguientes acciones:</w:t>
            </w:r>
          </w:p>
          <w:p w14:paraId="54F26B80" w14:textId="77777777" w:rsidR="0090117F" w:rsidRPr="0090117F" w:rsidRDefault="0090117F" w:rsidP="0090117F">
            <w:pPr>
              <w:pStyle w:val="Prrafodelista"/>
              <w:numPr>
                <w:ilvl w:val="0"/>
                <w:numId w:val="26"/>
              </w:numPr>
              <w:spacing w:line="276" w:lineRule="auto"/>
              <w:jc w:val="both"/>
              <w:rPr>
                <w:i/>
                <w:color w:val="0000FF"/>
              </w:rPr>
            </w:pPr>
            <w:r w:rsidRPr="0090117F">
              <w:rPr>
                <w:i/>
                <w:color w:val="0000FF"/>
              </w:rPr>
              <w:t>Agregar nuevos productos al inventario.</w:t>
            </w:r>
          </w:p>
          <w:p w14:paraId="7312FDE4" w14:textId="77777777" w:rsidR="0090117F" w:rsidRPr="0090117F" w:rsidRDefault="0090117F" w:rsidP="0090117F">
            <w:pPr>
              <w:pStyle w:val="Prrafodelista"/>
              <w:numPr>
                <w:ilvl w:val="0"/>
                <w:numId w:val="26"/>
              </w:numPr>
              <w:spacing w:line="276" w:lineRule="auto"/>
              <w:jc w:val="both"/>
              <w:rPr>
                <w:i/>
                <w:color w:val="0000FF"/>
              </w:rPr>
            </w:pPr>
            <w:r w:rsidRPr="0090117F">
              <w:rPr>
                <w:i/>
                <w:color w:val="0000FF"/>
              </w:rPr>
              <w:t>Actualizar información de productos existentes.</w:t>
            </w:r>
          </w:p>
          <w:p w14:paraId="763B1868" w14:textId="3AA2FF5A" w:rsidR="00B90898" w:rsidRPr="0090117F" w:rsidRDefault="0090117F" w:rsidP="0090117F">
            <w:pPr>
              <w:pStyle w:val="Prrafodelista"/>
              <w:numPr>
                <w:ilvl w:val="0"/>
                <w:numId w:val="26"/>
              </w:numPr>
              <w:spacing w:line="276" w:lineRule="auto"/>
              <w:jc w:val="both"/>
              <w:rPr>
                <w:i/>
                <w:color w:val="0000FF"/>
              </w:rPr>
            </w:pPr>
            <w:r w:rsidRPr="0090117F">
              <w:rPr>
                <w:i/>
                <w:color w:val="0000FF"/>
              </w:rPr>
              <w:t>Eliminar productos del inventario.</w:t>
            </w:r>
          </w:p>
        </w:tc>
      </w:tr>
      <w:tr w:rsidR="00B90898" w:rsidRPr="00C329B0" w14:paraId="37A969DB"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F0A4E39" w14:textId="77777777" w:rsidR="00B90898" w:rsidRPr="00C329B0" w:rsidRDefault="00B90898" w:rsidP="005B079C">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67A173" w14:textId="2F520B1F" w:rsidR="00B90898" w:rsidRPr="00C329B0" w:rsidRDefault="0090117F" w:rsidP="005B079C">
            <w:pPr>
              <w:spacing w:line="276" w:lineRule="auto"/>
              <w:jc w:val="both"/>
              <w:rPr>
                <w:i/>
                <w:color w:val="0000FF"/>
              </w:rPr>
            </w:pPr>
            <w:r w:rsidRPr="0090117F">
              <w:rPr>
                <w:i/>
                <w:color w:val="0000FF"/>
              </w:rPr>
              <w:t>El sistema debe tener acceso a la base de datos de inventario.</w:t>
            </w:r>
          </w:p>
        </w:tc>
      </w:tr>
      <w:tr w:rsidR="00B90898" w:rsidRPr="00C329B0" w14:paraId="25181A75" w14:textId="77777777" w:rsidTr="005B079C">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4ECF6C" w14:textId="77777777" w:rsidR="00B90898" w:rsidRPr="00C329B0" w:rsidRDefault="00B90898" w:rsidP="005B079C">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784C68" w14:textId="76846B69" w:rsidR="00B90898" w:rsidRPr="00C329B0" w:rsidRDefault="0090117F" w:rsidP="005B079C">
            <w:pPr>
              <w:spacing w:line="276" w:lineRule="auto"/>
              <w:jc w:val="both"/>
              <w:rPr>
                <w:i/>
                <w:color w:val="0000FF"/>
              </w:rPr>
            </w:pPr>
            <w:r w:rsidRPr="0090117F">
              <w:rPr>
                <w:i/>
                <w:color w:val="0000FF"/>
              </w:rPr>
              <w:t>Los productos se agregan, actualizan y eliminan correctamente del inventario.</w:t>
            </w:r>
          </w:p>
        </w:tc>
      </w:tr>
      <w:tr w:rsidR="00B90898" w:rsidRPr="00C329B0" w14:paraId="6DCCB5DA" w14:textId="77777777" w:rsidTr="005B079C">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BBCAD4" w14:textId="77777777" w:rsidR="00B90898" w:rsidRPr="00C329B0" w:rsidRDefault="00B90898" w:rsidP="005B079C">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60F611" w14:textId="0C7D9921" w:rsidR="00B90898" w:rsidRPr="00C329B0" w:rsidRDefault="0090117F" w:rsidP="005B079C">
            <w:pPr>
              <w:spacing w:line="276" w:lineRule="auto"/>
              <w:jc w:val="both"/>
              <w:rPr>
                <w:i/>
                <w:color w:val="0000FF"/>
              </w:rPr>
            </w:pPr>
            <w:r w:rsidRPr="0090117F">
              <w:rPr>
                <w:i/>
                <w:color w:val="0000FF"/>
              </w:rPr>
              <w:t>Todas las operaciones se realizan sin errores.</w:t>
            </w:r>
          </w:p>
        </w:tc>
      </w:tr>
      <w:tr w:rsidR="00B90898" w:rsidRPr="00C329B0" w14:paraId="4447D93A" w14:textId="77777777" w:rsidTr="005B079C">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695791" w14:textId="77777777" w:rsidR="00B90898" w:rsidRPr="00C329B0" w:rsidRDefault="00B90898" w:rsidP="005B079C">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513AC2" w14:textId="77777777" w:rsidR="00B90898" w:rsidRPr="00C329B0" w:rsidRDefault="00B90898" w:rsidP="005B079C">
            <w:pPr>
              <w:spacing w:line="276" w:lineRule="auto"/>
              <w:jc w:val="both"/>
              <w:rPr>
                <w:i/>
                <w:color w:val="0000FF"/>
              </w:rPr>
            </w:pPr>
            <w:r w:rsidRPr="00C329B0">
              <w:rPr>
                <w:i/>
                <w:color w:val="0000FF"/>
              </w:rPr>
              <w:t>Exitoso</w:t>
            </w:r>
          </w:p>
        </w:tc>
      </w:tr>
      <w:tr w:rsidR="00B90898" w:rsidRPr="00C329B0" w14:paraId="727866CF" w14:textId="77777777" w:rsidTr="005B079C">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655B1E" w14:textId="77777777" w:rsidR="00B90898" w:rsidRPr="00C329B0" w:rsidRDefault="00B90898" w:rsidP="005B079C">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2654798" w14:textId="77777777" w:rsidR="00B90898" w:rsidRPr="00C329B0" w:rsidRDefault="00B90898" w:rsidP="005B079C">
            <w:pPr>
              <w:spacing w:line="276" w:lineRule="auto"/>
              <w:jc w:val="both"/>
              <w:rPr>
                <w:i/>
                <w:color w:val="0000FF"/>
              </w:rPr>
            </w:pPr>
            <w:r w:rsidRPr="00C329B0">
              <w:rPr>
                <w:i/>
                <w:color w:val="0000FF"/>
              </w:rPr>
              <w:t xml:space="preserve"> </w:t>
            </w:r>
          </w:p>
        </w:tc>
      </w:tr>
      <w:bookmarkEnd w:id="7"/>
    </w:tbl>
    <w:p w14:paraId="4AEA51E6" w14:textId="77777777" w:rsidR="00B90898" w:rsidRDefault="00B90898" w:rsidP="00A15912">
      <w:pPr>
        <w:spacing w:line="276" w:lineRule="auto"/>
        <w:ind w:left="709"/>
        <w:jc w:val="both"/>
        <w:rPr>
          <w:i/>
          <w:color w:val="0000FF"/>
        </w:rPr>
      </w:pPr>
    </w:p>
    <w:p w14:paraId="33ABB253" w14:textId="77777777" w:rsidR="00690870" w:rsidRDefault="00690870" w:rsidP="00A15912">
      <w:pPr>
        <w:spacing w:line="276" w:lineRule="auto"/>
        <w:ind w:left="709"/>
        <w:jc w:val="both"/>
        <w:rPr>
          <w:i/>
          <w:color w:val="0000FF"/>
        </w:rPr>
      </w:pPr>
    </w:p>
    <w:p w14:paraId="44987EB5" w14:textId="77777777" w:rsidR="00690870" w:rsidRDefault="00690870" w:rsidP="0069087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5F05839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41AD89" w14:textId="77777777" w:rsidR="00690870" w:rsidRPr="00C329B0" w:rsidRDefault="00690870" w:rsidP="000C38B3">
            <w:pPr>
              <w:spacing w:line="276" w:lineRule="auto"/>
              <w:jc w:val="both"/>
              <w:rPr>
                <w:i/>
              </w:rPr>
            </w:pPr>
            <w:r w:rsidRPr="00C329B0">
              <w:rPr>
                <w:b/>
                <w:bCs/>
                <w:i/>
              </w:rPr>
              <w:lastRenderedPageBreak/>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AB3B0F" w14:textId="2B23EAA8" w:rsidR="00690870" w:rsidRPr="00C329B0" w:rsidRDefault="00690870" w:rsidP="000C38B3">
            <w:pPr>
              <w:spacing w:line="276" w:lineRule="auto"/>
              <w:jc w:val="both"/>
              <w:rPr>
                <w:i/>
                <w:color w:val="0000FF"/>
              </w:rPr>
            </w:pPr>
            <w:r w:rsidRPr="00C329B0">
              <w:rPr>
                <w:i/>
                <w:color w:val="0000FF"/>
              </w:rPr>
              <w:t>CP-00</w:t>
            </w:r>
            <w:r>
              <w:rPr>
                <w:i/>
                <w:color w:val="0000FF"/>
              </w:rPr>
              <w:t>7</w:t>
            </w:r>
          </w:p>
        </w:tc>
      </w:tr>
      <w:tr w:rsidR="00690870" w:rsidRPr="00C329B0" w14:paraId="00F8F86D"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9538B3"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AD21DE" w14:textId="77777777" w:rsidR="00690870" w:rsidRPr="00C329B0" w:rsidRDefault="00690870" w:rsidP="000C38B3">
            <w:pPr>
              <w:spacing w:line="276" w:lineRule="auto"/>
              <w:jc w:val="both"/>
              <w:rPr>
                <w:i/>
                <w:color w:val="0000FF"/>
              </w:rPr>
            </w:pPr>
            <w:r>
              <w:rPr>
                <w:i/>
                <w:color w:val="0000FF"/>
              </w:rPr>
              <w:t>Nombres de productos</w:t>
            </w:r>
          </w:p>
        </w:tc>
      </w:tr>
      <w:tr w:rsidR="00690870" w:rsidRPr="00C329B0" w14:paraId="7508D99C"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5F189B"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3FD630"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0519EE45"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911E45"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5B49E8" w14:textId="2B29D76F" w:rsidR="00A0321B" w:rsidRDefault="00690870" w:rsidP="00A0321B">
            <w:pPr>
              <w:spacing w:line="276" w:lineRule="auto"/>
              <w:jc w:val="both"/>
              <w:rPr>
                <w:i/>
                <w:color w:val="0000FF"/>
              </w:rPr>
            </w:pPr>
            <w:r w:rsidRPr="00C329B0">
              <w:rPr>
                <w:i/>
                <w:color w:val="0000FF"/>
              </w:rPr>
              <w:t>Se ing</w:t>
            </w:r>
            <w:r>
              <w:rPr>
                <w:i/>
                <w:color w:val="0000FF"/>
              </w:rPr>
              <w:t>resan los siguientes parámetros cuyos son los nombres de los productos seleccionados lo cual lleva un control de inventario al sistema.</w:t>
            </w:r>
          </w:p>
          <w:p w14:paraId="2D432CC9" w14:textId="77777777" w:rsidR="00A0321B" w:rsidRPr="00A0321B" w:rsidRDefault="00A0321B" w:rsidP="00A0321B"/>
        </w:tc>
      </w:tr>
      <w:tr w:rsidR="00690870" w:rsidRPr="00C329B0" w14:paraId="3613520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D678F9"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EBD33C" w14:textId="77777777" w:rsidR="00690870" w:rsidRPr="00C329B0" w:rsidRDefault="00690870" w:rsidP="000C38B3">
            <w:pPr>
              <w:spacing w:line="276" w:lineRule="auto"/>
              <w:jc w:val="both"/>
              <w:rPr>
                <w:i/>
                <w:color w:val="0000FF"/>
              </w:rPr>
            </w:pPr>
            <w:r w:rsidRPr="00C329B0">
              <w:rPr>
                <w:i/>
                <w:color w:val="0000FF"/>
              </w:rPr>
              <w:t xml:space="preserve">Haber </w:t>
            </w:r>
            <w:r>
              <w:rPr>
                <w:i/>
                <w:color w:val="0000FF"/>
              </w:rPr>
              <w:t>registrado los productos</w:t>
            </w:r>
            <w:r w:rsidRPr="00C329B0">
              <w:rPr>
                <w:i/>
                <w:color w:val="0000FF"/>
              </w:rPr>
              <w:t xml:space="preserve"> correctamente al sistema.</w:t>
            </w:r>
          </w:p>
        </w:tc>
      </w:tr>
      <w:tr w:rsidR="00690870" w:rsidRPr="00C329B0" w14:paraId="7978A422"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3FB1D7"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9634EA" w14:textId="77777777" w:rsidR="00690870" w:rsidRPr="00C329B0" w:rsidRDefault="00690870" w:rsidP="000C38B3">
            <w:pPr>
              <w:spacing w:line="276" w:lineRule="auto"/>
              <w:jc w:val="both"/>
              <w:rPr>
                <w:i/>
                <w:color w:val="0000FF"/>
              </w:rPr>
            </w:pPr>
            <w:r>
              <w:rPr>
                <w:i/>
                <w:color w:val="0000FF"/>
              </w:rPr>
              <w:t>El producto</w:t>
            </w:r>
            <w:r w:rsidRPr="00C329B0">
              <w:rPr>
                <w:i/>
                <w:color w:val="0000FF"/>
              </w:rPr>
              <w:t xml:space="preserve"> será registrado en la aplicación. </w:t>
            </w:r>
          </w:p>
        </w:tc>
      </w:tr>
      <w:tr w:rsidR="00690870" w:rsidRPr="00C329B0" w14:paraId="68133A42"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3DB639"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846492" w14:textId="77777777" w:rsidR="00690870" w:rsidRPr="00C329B0" w:rsidRDefault="00690870" w:rsidP="000C38B3">
            <w:pPr>
              <w:spacing w:line="276" w:lineRule="auto"/>
              <w:jc w:val="both"/>
              <w:rPr>
                <w:i/>
                <w:color w:val="0000FF"/>
              </w:rPr>
            </w:pPr>
            <w:r w:rsidRPr="00C329B0">
              <w:rPr>
                <w:i/>
                <w:color w:val="0000FF"/>
              </w:rPr>
              <w:t>Se ha ingresado correctamente el usuario.</w:t>
            </w:r>
          </w:p>
        </w:tc>
      </w:tr>
      <w:tr w:rsidR="00690870" w:rsidRPr="00C329B0" w14:paraId="63C5872D"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AEF4AE"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ED96F9"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49666B7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DFB672"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66F8DF" w14:textId="77777777" w:rsidR="00690870" w:rsidRPr="00C329B0" w:rsidRDefault="00690870" w:rsidP="000C38B3">
            <w:pPr>
              <w:spacing w:line="276" w:lineRule="auto"/>
              <w:jc w:val="both"/>
              <w:rPr>
                <w:i/>
                <w:color w:val="0000FF"/>
              </w:rPr>
            </w:pPr>
            <w:r w:rsidRPr="00C329B0">
              <w:rPr>
                <w:i/>
                <w:color w:val="0000FF"/>
              </w:rPr>
              <w:t xml:space="preserve"> </w:t>
            </w:r>
          </w:p>
        </w:tc>
      </w:tr>
    </w:tbl>
    <w:p w14:paraId="79356FA5" w14:textId="77777777" w:rsidR="00690870" w:rsidRDefault="00690870" w:rsidP="0069087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4105DFA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090EB8"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867367" w14:textId="1610A21A" w:rsidR="00690870" w:rsidRPr="00C329B0" w:rsidRDefault="00690870" w:rsidP="000C38B3">
            <w:pPr>
              <w:spacing w:line="276" w:lineRule="auto"/>
              <w:jc w:val="both"/>
              <w:rPr>
                <w:i/>
                <w:color w:val="0000FF"/>
              </w:rPr>
            </w:pPr>
            <w:r>
              <w:rPr>
                <w:i/>
                <w:color w:val="0000FF"/>
              </w:rPr>
              <w:t>CP-008</w:t>
            </w:r>
          </w:p>
        </w:tc>
      </w:tr>
      <w:tr w:rsidR="00690870" w:rsidRPr="00C329B0" w14:paraId="7BA5958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60F996"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53A31E" w14:textId="77777777" w:rsidR="00690870" w:rsidRPr="00C329B0" w:rsidRDefault="00690870" w:rsidP="000C38B3">
            <w:pPr>
              <w:spacing w:line="276" w:lineRule="auto"/>
              <w:jc w:val="both"/>
              <w:rPr>
                <w:i/>
                <w:color w:val="0000FF"/>
              </w:rPr>
            </w:pPr>
            <w:r>
              <w:rPr>
                <w:i/>
                <w:color w:val="0000FF"/>
              </w:rPr>
              <w:t>Precio</w:t>
            </w:r>
            <w:r w:rsidRPr="00C329B0">
              <w:rPr>
                <w:i/>
                <w:color w:val="0000FF"/>
              </w:rPr>
              <w:t xml:space="preserve">s </w:t>
            </w:r>
            <w:r>
              <w:rPr>
                <w:i/>
                <w:color w:val="0000FF"/>
              </w:rPr>
              <w:t>unitarios de los productos</w:t>
            </w:r>
          </w:p>
        </w:tc>
      </w:tr>
      <w:tr w:rsidR="00690870" w:rsidRPr="00C329B0" w14:paraId="6B72B1C6"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56D60"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21CAED"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18DA24D7" w14:textId="77777777" w:rsidTr="00A0321B">
        <w:trPr>
          <w:trHeight w:val="87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A1AE44E"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4B5430D" w14:textId="170ED53C" w:rsidR="00A0321B" w:rsidRPr="00A0321B" w:rsidRDefault="00690870" w:rsidP="00A0321B">
            <w:pPr>
              <w:spacing w:line="276" w:lineRule="auto"/>
              <w:jc w:val="both"/>
              <w:rPr>
                <w:i/>
                <w:color w:val="0000FF"/>
              </w:rPr>
            </w:pPr>
            <w:r>
              <w:rPr>
                <w:i/>
                <w:color w:val="0000FF"/>
              </w:rPr>
              <w:t xml:space="preserve">Ingresa correctamente el precio que tiene cada artículo al registro lo cual llevaría el precio de cada producto </w:t>
            </w:r>
          </w:p>
        </w:tc>
      </w:tr>
      <w:tr w:rsidR="00690870" w:rsidRPr="00C329B0" w14:paraId="05F9C0DD"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C3FACA"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78D115" w14:textId="77777777" w:rsidR="00690870" w:rsidRPr="00C329B0" w:rsidRDefault="00690870" w:rsidP="000C38B3">
            <w:pPr>
              <w:spacing w:line="276" w:lineRule="auto"/>
              <w:jc w:val="both"/>
              <w:rPr>
                <w:i/>
                <w:color w:val="0000FF"/>
              </w:rPr>
            </w:pPr>
            <w:r w:rsidRPr="00C329B0">
              <w:rPr>
                <w:i/>
                <w:color w:val="0000FF"/>
              </w:rPr>
              <w:t>Haber ingresado</w:t>
            </w:r>
            <w:r>
              <w:rPr>
                <w:i/>
                <w:color w:val="0000FF"/>
              </w:rPr>
              <w:t xml:space="preserve"> el precio del producto</w:t>
            </w:r>
            <w:r w:rsidRPr="00C329B0">
              <w:rPr>
                <w:i/>
                <w:color w:val="0000FF"/>
              </w:rPr>
              <w:t xml:space="preserve"> correctamente al sistema.</w:t>
            </w:r>
          </w:p>
        </w:tc>
      </w:tr>
      <w:tr w:rsidR="00690870" w:rsidRPr="00C329B0" w14:paraId="3C3643EF"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689488"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1712BB" w14:textId="77777777" w:rsidR="00690870" w:rsidRPr="00C329B0" w:rsidRDefault="00690870" w:rsidP="000C38B3">
            <w:pPr>
              <w:spacing w:line="276" w:lineRule="auto"/>
              <w:jc w:val="both"/>
              <w:rPr>
                <w:i/>
                <w:color w:val="0000FF"/>
              </w:rPr>
            </w:pPr>
            <w:r>
              <w:rPr>
                <w:i/>
                <w:color w:val="0000FF"/>
              </w:rPr>
              <w:t>El producto</w:t>
            </w:r>
            <w:r w:rsidRPr="00C329B0">
              <w:rPr>
                <w:i/>
                <w:color w:val="0000FF"/>
              </w:rPr>
              <w:t xml:space="preserve"> será registrado</w:t>
            </w:r>
            <w:r>
              <w:rPr>
                <w:i/>
                <w:color w:val="0000FF"/>
              </w:rPr>
              <w:t xml:space="preserve"> con su precio </w:t>
            </w:r>
            <w:proofErr w:type="gramStart"/>
            <w:r>
              <w:rPr>
                <w:i/>
                <w:color w:val="0000FF"/>
              </w:rPr>
              <w:t xml:space="preserve">adecuado </w:t>
            </w:r>
            <w:r w:rsidRPr="00C329B0">
              <w:rPr>
                <w:i/>
                <w:color w:val="0000FF"/>
              </w:rPr>
              <w:t xml:space="preserve"> en</w:t>
            </w:r>
            <w:proofErr w:type="gramEnd"/>
            <w:r w:rsidRPr="00C329B0">
              <w:rPr>
                <w:i/>
                <w:color w:val="0000FF"/>
              </w:rPr>
              <w:t xml:space="preserve"> la aplicación. </w:t>
            </w:r>
          </w:p>
        </w:tc>
      </w:tr>
      <w:tr w:rsidR="00690870" w:rsidRPr="00C329B0" w14:paraId="7A87C611"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D903EA"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77E48E" w14:textId="77777777" w:rsidR="00690870" w:rsidRPr="00C329B0" w:rsidRDefault="00690870" w:rsidP="000C38B3">
            <w:pPr>
              <w:spacing w:line="276" w:lineRule="auto"/>
              <w:jc w:val="both"/>
              <w:rPr>
                <w:i/>
                <w:color w:val="0000FF"/>
              </w:rPr>
            </w:pPr>
            <w:r w:rsidRPr="00C329B0">
              <w:rPr>
                <w:i/>
                <w:color w:val="0000FF"/>
              </w:rPr>
              <w:t xml:space="preserve">Se ha ingresado correctamente el </w:t>
            </w:r>
            <w:r>
              <w:rPr>
                <w:i/>
                <w:color w:val="0000FF"/>
              </w:rPr>
              <w:t>producto</w:t>
            </w:r>
            <w:r w:rsidRPr="00C329B0">
              <w:rPr>
                <w:i/>
                <w:color w:val="0000FF"/>
              </w:rPr>
              <w:t>.</w:t>
            </w:r>
          </w:p>
        </w:tc>
      </w:tr>
      <w:tr w:rsidR="00690870" w:rsidRPr="00C329B0" w14:paraId="3308EE53"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C67A01"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434DB4"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A2ADD03"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ABAA42"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AFAA73" w14:textId="77777777" w:rsidR="00690870" w:rsidRPr="00C329B0" w:rsidRDefault="00690870" w:rsidP="000C38B3">
            <w:pPr>
              <w:spacing w:line="276" w:lineRule="auto"/>
              <w:jc w:val="both"/>
              <w:rPr>
                <w:i/>
                <w:color w:val="0000FF"/>
              </w:rPr>
            </w:pPr>
            <w:r w:rsidRPr="00C329B0">
              <w:rPr>
                <w:i/>
                <w:color w:val="0000FF"/>
              </w:rPr>
              <w:t xml:space="preserve"> </w:t>
            </w:r>
          </w:p>
        </w:tc>
      </w:tr>
    </w:tbl>
    <w:p w14:paraId="496D90D5" w14:textId="77777777" w:rsidR="00690870" w:rsidRDefault="00690870" w:rsidP="00690870">
      <w:pPr>
        <w:tabs>
          <w:tab w:val="left" w:pos="1170"/>
        </w:tabs>
        <w:spacing w:line="276" w:lineRule="auto"/>
        <w:ind w:left="709"/>
        <w:jc w:val="both"/>
        <w:rPr>
          <w:i/>
          <w:color w:val="0000FF"/>
        </w:rPr>
      </w:pPr>
      <w:r>
        <w:rPr>
          <w:i/>
          <w:color w:val="0000FF"/>
        </w:rPr>
        <w:tab/>
      </w:r>
    </w:p>
    <w:p w14:paraId="0B5A25EE" w14:textId="77777777" w:rsidR="00690870" w:rsidRDefault="00690870" w:rsidP="00690870">
      <w:pPr>
        <w:tabs>
          <w:tab w:val="left" w:pos="1170"/>
        </w:tabs>
        <w:spacing w:line="276" w:lineRule="auto"/>
        <w:ind w:left="709"/>
        <w:jc w:val="both"/>
        <w:rPr>
          <w:i/>
          <w:color w:val="0000FF"/>
        </w:rPr>
      </w:pPr>
    </w:p>
    <w:p w14:paraId="6C84C4B3" w14:textId="655A82B6" w:rsidR="00690870" w:rsidRDefault="00A0321B" w:rsidP="00A0321B">
      <w:pPr>
        <w:suppressAutoHyphens w:val="0"/>
        <w:rPr>
          <w:i/>
          <w:color w:val="0000FF"/>
        </w:rPr>
      </w:pPr>
      <w:r>
        <w:rPr>
          <w:i/>
          <w:color w:val="0000FF"/>
        </w:rPr>
        <w:br w:type="page"/>
      </w:r>
    </w:p>
    <w:p w14:paraId="3C7B0223" w14:textId="77777777" w:rsidR="00690870" w:rsidRDefault="00690870"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69DC93DA"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0DBCF9"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178880" w14:textId="5E84E402" w:rsidR="00690870" w:rsidRPr="00C329B0" w:rsidRDefault="00690870" w:rsidP="000C38B3">
            <w:pPr>
              <w:spacing w:line="276" w:lineRule="auto"/>
              <w:jc w:val="both"/>
              <w:rPr>
                <w:i/>
                <w:color w:val="0000FF"/>
              </w:rPr>
            </w:pPr>
            <w:r w:rsidRPr="00C329B0">
              <w:rPr>
                <w:i/>
                <w:color w:val="0000FF"/>
              </w:rPr>
              <w:t>CP-00</w:t>
            </w:r>
            <w:r>
              <w:rPr>
                <w:i/>
                <w:color w:val="0000FF"/>
              </w:rPr>
              <w:t>9</w:t>
            </w:r>
          </w:p>
        </w:tc>
      </w:tr>
      <w:tr w:rsidR="00690870" w:rsidRPr="00C329B0" w14:paraId="6640E56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210DFA"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220C5B" w14:textId="77777777" w:rsidR="00690870" w:rsidRPr="00C329B0" w:rsidRDefault="00690870" w:rsidP="000C38B3">
            <w:pPr>
              <w:spacing w:line="276" w:lineRule="auto"/>
              <w:jc w:val="both"/>
              <w:rPr>
                <w:i/>
                <w:color w:val="0000FF"/>
              </w:rPr>
            </w:pPr>
            <w:r>
              <w:rPr>
                <w:i/>
                <w:color w:val="0000FF"/>
              </w:rPr>
              <w:t>Fecha de ingreso</w:t>
            </w:r>
          </w:p>
        </w:tc>
      </w:tr>
      <w:tr w:rsidR="00690870" w:rsidRPr="00C329B0" w14:paraId="333F79F5"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ADCBA1"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69BB33"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006AC06F"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366B18"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A6A7081" w14:textId="21BA5CA6" w:rsidR="00690870" w:rsidRPr="00C329B0" w:rsidRDefault="00690870" w:rsidP="00A0321B">
            <w:pPr>
              <w:spacing w:line="276" w:lineRule="auto"/>
              <w:jc w:val="both"/>
              <w:rPr>
                <w:i/>
                <w:color w:val="0000FF"/>
              </w:rPr>
            </w:pPr>
            <w:r>
              <w:rPr>
                <w:i/>
                <w:color w:val="0000FF"/>
              </w:rPr>
              <w:t xml:space="preserve">Al momento de seleccionar el producto y mandar al inventario se registra la fecha de ingreso del producto lo cual lleva un registro al momento de la venta al sistema. </w:t>
            </w:r>
          </w:p>
        </w:tc>
      </w:tr>
      <w:tr w:rsidR="00690870" w:rsidRPr="00C329B0" w14:paraId="202DAEB4"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52550"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553060" w14:textId="77777777" w:rsidR="00690870" w:rsidRPr="00C329B0" w:rsidRDefault="00690870" w:rsidP="000C38B3">
            <w:pPr>
              <w:spacing w:line="276" w:lineRule="auto"/>
              <w:jc w:val="both"/>
              <w:rPr>
                <w:i/>
                <w:color w:val="0000FF"/>
              </w:rPr>
            </w:pPr>
            <w:r>
              <w:rPr>
                <w:i/>
                <w:color w:val="0000FF"/>
              </w:rPr>
              <w:t>Llevar constancia de la fecha de la venta</w:t>
            </w:r>
            <w:r w:rsidRPr="00C329B0">
              <w:rPr>
                <w:i/>
                <w:color w:val="0000FF"/>
              </w:rPr>
              <w:t xml:space="preserve"> correctamente</w:t>
            </w:r>
            <w:r>
              <w:rPr>
                <w:i/>
                <w:color w:val="0000FF"/>
              </w:rPr>
              <w:t xml:space="preserve"> realizada</w:t>
            </w:r>
            <w:r w:rsidRPr="00C329B0">
              <w:rPr>
                <w:i/>
                <w:color w:val="0000FF"/>
              </w:rPr>
              <w:t xml:space="preserve"> al sistema.</w:t>
            </w:r>
          </w:p>
        </w:tc>
      </w:tr>
      <w:tr w:rsidR="00690870" w:rsidRPr="00C329B0" w14:paraId="2C3BE08D"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93E6BA"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0739A9" w14:textId="77777777" w:rsidR="00690870" w:rsidRPr="00C329B0" w:rsidRDefault="00690870" w:rsidP="000C38B3">
            <w:pPr>
              <w:spacing w:line="276" w:lineRule="auto"/>
              <w:jc w:val="both"/>
              <w:rPr>
                <w:i/>
                <w:color w:val="0000FF"/>
              </w:rPr>
            </w:pPr>
            <w:r>
              <w:rPr>
                <w:i/>
                <w:color w:val="0000FF"/>
              </w:rPr>
              <w:t xml:space="preserve">La fecha del producto será </w:t>
            </w:r>
            <w:proofErr w:type="gramStart"/>
            <w:r w:rsidRPr="00C329B0">
              <w:rPr>
                <w:i/>
                <w:color w:val="0000FF"/>
              </w:rPr>
              <w:t>registrado</w:t>
            </w:r>
            <w:proofErr w:type="gramEnd"/>
            <w:r w:rsidRPr="00C329B0">
              <w:rPr>
                <w:i/>
                <w:color w:val="0000FF"/>
              </w:rPr>
              <w:t xml:space="preserve"> en la aplicación. </w:t>
            </w:r>
          </w:p>
        </w:tc>
      </w:tr>
      <w:tr w:rsidR="00690870" w:rsidRPr="00C329B0" w14:paraId="39567A36"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223C62"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732B72" w14:textId="77777777" w:rsidR="00690870" w:rsidRPr="00C329B0" w:rsidRDefault="00690870" w:rsidP="000C38B3">
            <w:pPr>
              <w:spacing w:line="276" w:lineRule="auto"/>
              <w:jc w:val="both"/>
              <w:rPr>
                <w:i/>
                <w:color w:val="0000FF"/>
              </w:rPr>
            </w:pPr>
            <w:r w:rsidRPr="00C329B0">
              <w:rPr>
                <w:i/>
                <w:color w:val="0000FF"/>
              </w:rPr>
              <w:t>Se ha i</w:t>
            </w:r>
            <w:r>
              <w:rPr>
                <w:i/>
                <w:color w:val="0000FF"/>
              </w:rPr>
              <w:t>ngresado correctamente la fecha de ingreso del producto</w:t>
            </w:r>
            <w:r w:rsidRPr="00C329B0">
              <w:rPr>
                <w:i/>
                <w:color w:val="0000FF"/>
              </w:rPr>
              <w:t>.</w:t>
            </w:r>
          </w:p>
        </w:tc>
      </w:tr>
      <w:tr w:rsidR="00690870" w:rsidRPr="00C329B0" w14:paraId="2D576C91"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9B37E1"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BB9531"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208C8DA"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ECC295"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F181AE" w14:textId="77777777" w:rsidR="00690870" w:rsidRPr="00C329B0" w:rsidRDefault="00690870" w:rsidP="000C38B3">
            <w:pPr>
              <w:spacing w:line="276" w:lineRule="auto"/>
              <w:jc w:val="both"/>
              <w:rPr>
                <w:i/>
                <w:color w:val="0000FF"/>
              </w:rPr>
            </w:pPr>
            <w:r w:rsidRPr="00C329B0">
              <w:rPr>
                <w:i/>
                <w:color w:val="0000FF"/>
              </w:rPr>
              <w:t xml:space="preserve"> </w:t>
            </w:r>
          </w:p>
        </w:tc>
      </w:tr>
    </w:tbl>
    <w:p w14:paraId="460E2877" w14:textId="77777777" w:rsidR="00690870" w:rsidRDefault="00690870"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08DF086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332BD5"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25529C" w14:textId="1CED3B2A" w:rsidR="00690870" w:rsidRPr="00C329B0" w:rsidRDefault="00690870" w:rsidP="000C38B3">
            <w:pPr>
              <w:spacing w:line="276" w:lineRule="auto"/>
              <w:jc w:val="both"/>
              <w:rPr>
                <w:i/>
                <w:color w:val="0000FF"/>
              </w:rPr>
            </w:pPr>
            <w:r w:rsidRPr="00C329B0">
              <w:rPr>
                <w:i/>
                <w:color w:val="0000FF"/>
              </w:rPr>
              <w:t>CP-0</w:t>
            </w:r>
            <w:r>
              <w:rPr>
                <w:i/>
                <w:color w:val="0000FF"/>
              </w:rPr>
              <w:t>10</w:t>
            </w:r>
          </w:p>
        </w:tc>
      </w:tr>
      <w:tr w:rsidR="00690870" w:rsidRPr="00C329B0" w14:paraId="4587F4C7"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526089"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4E510B" w14:textId="77777777" w:rsidR="00690870" w:rsidRPr="00C329B0" w:rsidRDefault="00690870" w:rsidP="000C38B3">
            <w:pPr>
              <w:spacing w:line="276" w:lineRule="auto"/>
              <w:jc w:val="both"/>
              <w:rPr>
                <w:i/>
                <w:color w:val="0000FF"/>
              </w:rPr>
            </w:pPr>
            <w:r>
              <w:rPr>
                <w:i/>
                <w:color w:val="0000FF"/>
              </w:rPr>
              <w:t xml:space="preserve">Botón guardar </w:t>
            </w:r>
          </w:p>
        </w:tc>
      </w:tr>
      <w:tr w:rsidR="00690870" w:rsidRPr="00C329B0" w14:paraId="7CD74145"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C651B6"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39574F"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33F0A8B4"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EFF085"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EB1347" w14:textId="77777777" w:rsidR="00690870" w:rsidRPr="00C329B0" w:rsidRDefault="00690870" w:rsidP="00A0321B">
            <w:pPr>
              <w:spacing w:line="276" w:lineRule="auto"/>
              <w:jc w:val="both"/>
              <w:rPr>
                <w:i/>
                <w:color w:val="0000FF"/>
              </w:rPr>
            </w:pPr>
            <w:r>
              <w:rPr>
                <w:i/>
                <w:color w:val="0000FF"/>
              </w:rPr>
              <w:t>Al momento de seleccionar el botón guardar debe realizar la acción de guardar al registro todo el producto seleccionado lo cual tendría un orden dentro del sistema para llevar un buen registro de venta</w:t>
            </w:r>
          </w:p>
          <w:p w14:paraId="704F7962" w14:textId="77777777" w:rsidR="00690870" w:rsidRPr="00C329B0" w:rsidRDefault="00690870" w:rsidP="000C38B3">
            <w:pPr>
              <w:spacing w:line="276" w:lineRule="auto"/>
              <w:ind w:left="349"/>
              <w:jc w:val="both"/>
              <w:rPr>
                <w:i/>
                <w:color w:val="0000FF"/>
              </w:rPr>
            </w:pPr>
          </w:p>
        </w:tc>
      </w:tr>
      <w:tr w:rsidR="00690870" w:rsidRPr="00C329B0" w14:paraId="7232180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84BDDC"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746ACE" w14:textId="77777777" w:rsidR="00690870" w:rsidRPr="00C329B0" w:rsidRDefault="00690870" w:rsidP="000C38B3">
            <w:pPr>
              <w:spacing w:line="276" w:lineRule="auto"/>
              <w:jc w:val="both"/>
              <w:rPr>
                <w:i/>
                <w:color w:val="0000FF"/>
              </w:rPr>
            </w:pPr>
            <w:r>
              <w:rPr>
                <w:i/>
                <w:color w:val="0000FF"/>
              </w:rPr>
              <w:t xml:space="preserve">Haber guardado </w:t>
            </w:r>
            <w:r w:rsidRPr="00C329B0">
              <w:rPr>
                <w:i/>
                <w:color w:val="0000FF"/>
              </w:rPr>
              <w:t>correctamente</w:t>
            </w:r>
            <w:r>
              <w:rPr>
                <w:i/>
                <w:color w:val="0000FF"/>
              </w:rPr>
              <w:t xml:space="preserve"> los productos</w:t>
            </w:r>
            <w:r w:rsidRPr="00C329B0">
              <w:rPr>
                <w:i/>
                <w:color w:val="0000FF"/>
              </w:rPr>
              <w:t xml:space="preserve"> al</w:t>
            </w:r>
            <w:r>
              <w:rPr>
                <w:i/>
                <w:color w:val="0000FF"/>
              </w:rPr>
              <w:t xml:space="preserve"> registro del</w:t>
            </w:r>
            <w:r w:rsidRPr="00C329B0">
              <w:rPr>
                <w:i/>
                <w:color w:val="0000FF"/>
              </w:rPr>
              <w:t xml:space="preserve"> sistema.</w:t>
            </w:r>
          </w:p>
        </w:tc>
      </w:tr>
      <w:tr w:rsidR="00690870" w:rsidRPr="00C329B0" w14:paraId="53DDCB4D"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D1CC46"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963E38" w14:textId="77777777" w:rsidR="00690870" w:rsidRPr="00C329B0" w:rsidRDefault="00690870" w:rsidP="000C38B3">
            <w:pPr>
              <w:spacing w:line="276" w:lineRule="auto"/>
              <w:jc w:val="both"/>
              <w:rPr>
                <w:i/>
                <w:color w:val="0000FF"/>
              </w:rPr>
            </w:pPr>
            <w:r w:rsidRPr="00C329B0">
              <w:rPr>
                <w:i/>
                <w:color w:val="0000FF"/>
              </w:rPr>
              <w:t xml:space="preserve">El usuario será registrado en la aplicación. </w:t>
            </w:r>
          </w:p>
        </w:tc>
      </w:tr>
      <w:tr w:rsidR="00690870" w:rsidRPr="00C329B0" w14:paraId="5AD58BC8"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CD2475"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EFC9464" w14:textId="77777777" w:rsidR="00690870" w:rsidRPr="00C329B0" w:rsidRDefault="00690870" w:rsidP="000C38B3">
            <w:pPr>
              <w:spacing w:line="276" w:lineRule="auto"/>
              <w:jc w:val="both"/>
              <w:rPr>
                <w:i/>
                <w:color w:val="0000FF"/>
              </w:rPr>
            </w:pPr>
            <w:r w:rsidRPr="00C329B0">
              <w:rPr>
                <w:i/>
                <w:color w:val="0000FF"/>
              </w:rPr>
              <w:t xml:space="preserve">Se ha ingresado correctamente el </w:t>
            </w:r>
            <w:r>
              <w:rPr>
                <w:i/>
                <w:color w:val="0000FF"/>
              </w:rPr>
              <w:t>registro de los productos</w:t>
            </w:r>
            <w:r w:rsidRPr="00C329B0">
              <w:rPr>
                <w:i/>
                <w:color w:val="0000FF"/>
              </w:rPr>
              <w:t>.</w:t>
            </w:r>
          </w:p>
        </w:tc>
      </w:tr>
      <w:tr w:rsidR="00690870" w:rsidRPr="00C329B0" w14:paraId="18FFAF83"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D604E1F"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A1ECA2"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82B611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FCF1F6"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DB2BC8" w14:textId="77777777" w:rsidR="00690870" w:rsidRPr="00C329B0" w:rsidRDefault="00690870" w:rsidP="000C38B3">
            <w:pPr>
              <w:spacing w:line="276" w:lineRule="auto"/>
              <w:jc w:val="both"/>
              <w:rPr>
                <w:i/>
                <w:color w:val="0000FF"/>
              </w:rPr>
            </w:pPr>
            <w:r w:rsidRPr="00C329B0">
              <w:rPr>
                <w:i/>
                <w:color w:val="0000FF"/>
              </w:rPr>
              <w:t xml:space="preserve"> </w:t>
            </w:r>
          </w:p>
        </w:tc>
      </w:tr>
    </w:tbl>
    <w:p w14:paraId="53CA4242" w14:textId="0786ACF3" w:rsidR="00A0321B" w:rsidRDefault="00A0321B" w:rsidP="00690870">
      <w:pPr>
        <w:tabs>
          <w:tab w:val="left" w:pos="1170"/>
        </w:tabs>
        <w:spacing w:line="276" w:lineRule="auto"/>
        <w:ind w:left="709"/>
        <w:jc w:val="both"/>
        <w:rPr>
          <w:i/>
          <w:color w:val="0000FF"/>
        </w:rPr>
      </w:pPr>
    </w:p>
    <w:p w14:paraId="54A590FC" w14:textId="77777777" w:rsidR="00A0321B" w:rsidRDefault="00A0321B">
      <w:pPr>
        <w:suppressAutoHyphens w:val="0"/>
        <w:rPr>
          <w:i/>
          <w:color w:val="0000FF"/>
        </w:rPr>
      </w:pPr>
      <w:r>
        <w:rPr>
          <w:i/>
          <w:color w:val="0000FF"/>
        </w:rPr>
        <w:br w:type="page"/>
      </w:r>
    </w:p>
    <w:p w14:paraId="2E40D060" w14:textId="77777777" w:rsidR="00A0321B" w:rsidRDefault="00A0321B"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57CEB792"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82EBD2"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9DBFA9" w14:textId="195A12EE" w:rsidR="00690870" w:rsidRPr="00C329B0" w:rsidRDefault="00690870" w:rsidP="000C38B3">
            <w:pPr>
              <w:spacing w:line="276" w:lineRule="auto"/>
              <w:jc w:val="both"/>
              <w:rPr>
                <w:i/>
                <w:color w:val="0000FF"/>
              </w:rPr>
            </w:pPr>
            <w:r w:rsidRPr="00C329B0">
              <w:rPr>
                <w:i/>
                <w:color w:val="0000FF"/>
              </w:rPr>
              <w:t>CP-0</w:t>
            </w:r>
            <w:r>
              <w:rPr>
                <w:i/>
                <w:color w:val="0000FF"/>
              </w:rPr>
              <w:t>11</w:t>
            </w:r>
          </w:p>
        </w:tc>
      </w:tr>
      <w:tr w:rsidR="00690870" w:rsidRPr="00C329B0" w14:paraId="62D9673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0653B93"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AB4095" w14:textId="77777777" w:rsidR="00690870" w:rsidRPr="00C329B0" w:rsidRDefault="00690870" w:rsidP="000C38B3">
            <w:pPr>
              <w:spacing w:line="276" w:lineRule="auto"/>
              <w:jc w:val="both"/>
              <w:rPr>
                <w:i/>
                <w:color w:val="0000FF"/>
              </w:rPr>
            </w:pPr>
            <w:r>
              <w:rPr>
                <w:i/>
                <w:color w:val="0000FF"/>
              </w:rPr>
              <w:t xml:space="preserve">Botón eliminar </w:t>
            </w:r>
          </w:p>
        </w:tc>
      </w:tr>
      <w:tr w:rsidR="00690870" w:rsidRPr="00C329B0" w14:paraId="3CE9EF32"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959E068"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802C270"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78F4B78F"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8A26F4"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055E05" w14:textId="77777777" w:rsidR="00690870" w:rsidRPr="00C329B0" w:rsidRDefault="00690870" w:rsidP="00A0321B">
            <w:pPr>
              <w:spacing w:line="276" w:lineRule="auto"/>
              <w:jc w:val="both"/>
              <w:rPr>
                <w:i/>
                <w:color w:val="0000FF"/>
              </w:rPr>
            </w:pPr>
            <w:r>
              <w:rPr>
                <w:i/>
                <w:color w:val="0000FF"/>
              </w:rPr>
              <w:t>Elimina el registro del producto o los productos seleccionados que lleva dentro del sistema lo cual se lo podría borrar</w:t>
            </w:r>
          </w:p>
        </w:tc>
      </w:tr>
      <w:tr w:rsidR="00690870" w:rsidRPr="00C329B0" w14:paraId="5BFC23B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32EFAB"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2163BD" w14:textId="77777777" w:rsidR="00690870" w:rsidRPr="00C329B0" w:rsidRDefault="00690870" w:rsidP="000C38B3">
            <w:pPr>
              <w:spacing w:line="276" w:lineRule="auto"/>
              <w:jc w:val="both"/>
              <w:rPr>
                <w:i/>
                <w:color w:val="0000FF"/>
              </w:rPr>
            </w:pPr>
            <w:r>
              <w:rPr>
                <w:i/>
                <w:color w:val="0000FF"/>
              </w:rPr>
              <w:t xml:space="preserve">Eliminar el registro o producto seleccionado </w:t>
            </w:r>
          </w:p>
        </w:tc>
      </w:tr>
      <w:tr w:rsidR="00690870" w:rsidRPr="00C329B0" w14:paraId="6A3ADDB5"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F356C8"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552A0B" w14:textId="242E5D34" w:rsidR="00690870" w:rsidRPr="00C329B0" w:rsidRDefault="00690870" w:rsidP="000C38B3">
            <w:pPr>
              <w:spacing w:line="276" w:lineRule="auto"/>
              <w:jc w:val="both"/>
              <w:rPr>
                <w:i/>
                <w:color w:val="0000FF"/>
              </w:rPr>
            </w:pPr>
            <w:r w:rsidRPr="00C329B0">
              <w:rPr>
                <w:i/>
                <w:color w:val="0000FF"/>
              </w:rPr>
              <w:t xml:space="preserve">El </w:t>
            </w:r>
            <w:r>
              <w:rPr>
                <w:i/>
                <w:color w:val="0000FF"/>
              </w:rPr>
              <w:t xml:space="preserve">Producto será </w:t>
            </w:r>
            <w:r w:rsidR="00A0321B">
              <w:rPr>
                <w:i/>
                <w:color w:val="0000FF"/>
              </w:rPr>
              <w:t>eliminado en</w:t>
            </w:r>
            <w:r>
              <w:rPr>
                <w:i/>
                <w:color w:val="0000FF"/>
              </w:rPr>
              <w:t xml:space="preserve"> el registro de la aplicación</w:t>
            </w:r>
          </w:p>
        </w:tc>
      </w:tr>
      <w:tr w:rsidR="00690870" w:rsidRPr="00C329B0" w14:paraId="554F2A40"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585061"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A107B19" w14:textId="77777777" w:rsidR="00690870" w:rsidRPr="00C329B0" w:rsidRDefault="00690870" w:rsidP="000C38B3">
            <w:pPr>
              <w:spacing w:line="276" w:lineRule="auto"/>
              <w:jc w:val="both"/>
              <w:rPr>
                <w:i/>
                <w:color w:val="0000FF"/>
              </w:rPr>
            </w:pPr>
            <w:r>
              <w:rPr>
                <w:i/>
                <w:color w:val="0000FF"/>
              </w:rPr>
              <w:t xml:space="preserve">Por el momento funciona con regularidad </w:t>
            </w:r>
          </w:p>
        </w:tc>
      </w:tr>
      <w:tr w:rsidR="00690870" w:rsidRPr="00C329B0" w14:paraId="2E61F2EA"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14AD9E"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557479" w14:textId="77777777" w:rsidR="00690870" w:rsidRPr="00C329B0" w:rsidRDefault="00690870" w:rsidP="000C38B3">
            <w:pPr>
              <w:spacing w:line="276" w:lineRule="auto"/>
              <w:jc w:val="both"/>
              <w:rPr>
                <w:i/>
                <w:color w:val="0000FF"/>
              </w:rPr>
            </w:pPr>
            <w:r>
              <w:rPr>
                <w:i/>
                <w:color w:val="0000FF"/>
              </w:rPr>
              <w:t>Exitoso</w:t>
            </w:r>
          </w:p>
        </w:tc>
      </w:tr>
      <w:tr w:rsidR="00690870" w:rsidRPr="00C329B0" w14:paraId="7483914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B0D43E"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CB5B89" w14:textId="77777777" w:rsidR="00690870" w:rsidRPr="00C329B0" w:rsidRDefault="00690870" w:rsidP="000C38B3">
            <w:pPr>
              <w:spacing w:line="276" w:lineRule="auto"/>
              <w:jc w:val="both"/>
              <w:rPr>
                <w:i/>
                <w:color w:val="0000FF"/>
              </w:rPr>
            </w:pPr>
            <w:r w:rsidRPr="00C329B0">
              <w:rPr>
                <w:i/>
                <w:color w:val="0000FF"/>
              </w:rPr>
              <w:t xml:space="preserve"> </w:t>
            </w:r>
          </w:p>
        </w:tc>
      </w:tr>
    </w:tbl>
    <w:p w14:paraId="54B0BD1F" w14:textId="77777777" w:rsidR="00690870" w:rsidRDefault="00690870" w:rsidP="00A15912">
      <w:pPr>
        <w:spacing w:line="276" w:lineRule="auto"/>
        <w:ind w:left="709"/>
        <w:jc w:val="both"/>
        <w:rPr>
          <w:i/>
          <w:color w:val="0000FF"/>
        </w:rPr>
      </w:pPr>
    </w:p>
    <w:p w14:paraId="051D8FEF" w14:textId="77777777" w:rsidR="00690870" w:rsidRDefault="00690870" w:rsidP="00A15912">
      <w:pPr>
        <w:spacing w:line="276" w:lineRule="auto"/>
        <w:ind w:left="709"/>
        <w:jc w:val="both"/>
        <w:rPr>
          <w:i/>
          <w:color w:val="0000FF"/>
        </w:rPr>
      </w:pPr>
    </w:p>
    <w:p w14:paraId="36D399C0" w14:textId="77777777" w:rsidR="00690870" w:rsidRDefault="00690870" w:rsidP="00A15912">
      <w:pPr>
        <w:spacing w:line="276" w:lineRule="auto"/>
        <w:ind w:left="709"/>
        <w:jc w:val="both"/>
        <w:rPr>
          <w:i/>
          <w:color w:val="0000FF"/>
        </w:rPr>
      </w:pPr>
    </w:p>
    <w:p w14:paraId="0F76333E" w14:textId="77777777" w:rsidR="00690870" w:rsidRDefault="00690870" w:rsidP="00A15912">
      <w:pPr>
        <w:spacing w:line="276" w:lineRule="auto"/>
        <w:ind w:left="709"/>
        <w:jc w:val="both"/>
        <w:rPr>
          <w:i/>
          <w:color w:val="0000FF"/>
        </w:rPr>
      </w:pPr>
    </w:p>
    <w:p w14:paraId="54589F4F" w14:textId="77777777" w:rsidR="00B90898" w:rsidRDefault="00B90898" w:rsidP="00A15912">
      <w:pPr>
        <w:spacing w:line="276" w:lineRule="auto"/>
        <w:ind w:left="709"/>
        <w:jc w:val="both"/>
        <w:rPr>
          <w:i/>
          <w:color w:val="0000FF"/>
        </w:rPr>
      </w:pPr>
    </w:p>
    <w:p w14:paraId="6994ECA3" w14:textId="77777777" w:rsidR="00B90898" w:rsidRDefault="00B90898" w:rsidP="0090117F">
      <w:pPr>
        <w:spacing w:line="276" w:lineRule="auto"/>
        <w:jc w:val="both"/>
        <w:rPr>
          <w:i/>
          <w:color w:val="0000FF"/>
        </w:rPr>
      </w:pPr>
    </w:p>
    <w:p w14:paraId="4041388E" w14:textId="77777777" w:rsidR="00B90898" w:rsidRDefault="00B90898" w:rsidP="00A15912">
      <w:pPr>
        <w:spacing w:line="276" w:lineRule="auto"/>
        <w:ind w:left="709"/>
        <w:jc w:val="both"/>
        <w:rPr>
          <w:i/>
          <w:color w:val="0000FF"/>
        </w:rPr>
      </w:pPr>
    </w:p>
    <w:p w14:paraId="407704DD" w14:textId="77777777" w:rsidR="00B90898" w:rsidRDefault="00B90898" w:rsidP="00A15912">
      <w:pPr>
        <w:spacing w:line="276" w:lineRule="auto"/>
        <w:ind w:left="709"/>
        <w:jc w:val="both"/>
        <w:rPr>
          <w:i/>
          <w:color w:val="0000FF"/>
        </w:rPr>
      </w:pPr>
    </w:p>
    <w:bookmarkEnd w:id="1"/>
    <w:p w14:paraId="0B69AEE7" w14:textId="77777777" w:rsidR="00EF0088" w:rsidRDefault="00EF0088" w:rsidP="00EF0088">
      <w:pPr>
        <w:spacing w:line="276" w:lineRule="auto"/>
        <w:ind w:firstLine="720"/>
        <w:jc w:val="right"/>
        <w:rPr>
          <w:rFonts w:cs="Arial"/>
          <w:szCs w:val="22"/>
        </w:rPr>
      </w:pPr>
    </w:p>
    <w:p w14:paraId="706791F5" w14:textId="77777777" w:rsidR="00EF0088" w:rsidRPr="00BF7A4D" w:rsidRDefault="00EF0088" w:rsidP="00EF0088">
      <w:pPr>
        <w:spacing w:line="276" w:lineRule="auto"/>
        <w:jc w:val="both"/>
        <w:rPr>
          <w:rFonts w:ascii="Arial" w:hAnsi="Arial" w:cs="Arial"/>
          <w:sz w:val="22"/>
          <w:szCs w:val="22"/>
        </w:rPr>
      </w:pPr>
    </w:p>
    <w:p w14:paraId="50574D21"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5"/>
      <w:footerReference w:type="default" r:id="rId16"/>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5E828" w14:textId="77777777" w:rsidR="003B5F25" w:rsidRDefault="003B5F25">
      <w:r>
        <w:separator/>
      </w:r>
    </w:p>
  </w:endnote>
  <w:endnote w:type="continuationSeparator" w:id="0">
    <w:p w14:paraId="00C214D7" w14:textId="77777777" w:rsidR="003B5F25" w:rsidRDefault="003B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2F54" w14:textId="77777777" w:rsidR="00025B2A" w:rsidRDefault="00333C01">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03086EC2" wp14:editId="758DBA3A">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EC2B84"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715962C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0D2EA3FE"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C5C4F" w14:textId="77777777" w:rsidR="003B5F25" w:rsidRDefault="003B5F25">
      <w:r>
        <w:separator/>
      </w:r>
    </w:p>
  </w:footnote>
  <w:footnote w:type="continuationSeparator" w:id="0">
    <w:p w14:paraId="25E97A25" w14:textId="77777777" w:rsidR="003B5F25" w:rsidRDefault="003B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85D0" w14:textId="761E835B" w:rsidR="004C7DE9" w:rsidRDefault="00333C01" w:rsidP="004C7DE9">
    <w:pPr>
      <w:spacing w:before="19" w:line="241" w:lineRule="exact"/>
      <w:ind w:right="18"/>
      <w:jc w:val="right"/>
      <w:rPr>
        <w:rFonts w:ascii="Tahoma"/>
        <w:sz w:val="20"/>
      </w:rPr>
    </w:pPr>
    <w:r>
      <w:rPr>
        <w:noProof/>
      </w:rPr>
      <w:drawing>
        <wp:anchor distT="0" distB="0" distL="114300" distR="114300" simplePos="0" relativeHeight="251658752" behindDoc="1" locked="0" layoutInCell="1" allowOverlap="1" wp14:anchorId="7A1A9D5D" wp14:editId="6A140426">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4C7DE9">
      <w:rPr>
        <w:rFonts w:ascii="Tahoma"/>
        <w:b/>
        <w:sz w:val="20"/>
      </w:rPr>
      <w:t>Proyecto</w:t>
    </w:r>
    <w:r w:rsidR="004C7DE9">
      <w:rPr>
        <w:rFonts w:ascii="Tahoma"/>
        <w:sz w:val="20"/>
      </w:rPr>
      <w:t xml:space="preserve">: Sistema de control </w:t>
    </w:r>
    <w:proofErr w:type="spellStart"/>
    <w:r w:rsidR="0028356E">
      <w:rPr>
        <w:rFonts w:ascii="Tahoma"/>
        <w:sz w:val="20"/>
      </w:rPr>
      <w:t>Ferretria</w:t>
    </w:r>
    <w:proofErr w:type="spellEnd"/>
    <w:r w:rsidR="004C7DE9">
      <w:rPr>
        <w:rFonts w:ascii="Tahoma"/>
        <w:sz w:val="20"/>
      </w:rPr>
      <w:t>.</w:t>
    </w:r>
  </w:p>
  <w:p w14:paraId="472D7439" w14:textId="5AEFFA61" w:rsidR="004C7DE9" w:rsidRDefault="004C7DE9" w:rsidP="004C7DE9">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1.1   </w:t>
    </w:r>
    <w:r>
      <w:rPr>
        <w:rFonts w:ascii="Tahoma" w:hAnsi="Tahoma"/>
        <w:b/>
        <w:sz w:val="20"/>
      </w:rPr>
      <w:t>Cliente</w:t>
    </w:r>
    <w:r>
      <w:rPr>
        <w:rFonts w:ascii="Tahoma" w:hAnsi="Tahoma"/>
        <w:sz w:val="20"/>
      </w:rPr>
      <w:t>: “</w:t>
    </w:r>
    <w:proofErr w:type="spellStart"/>
    <w:r w:rsidR="0028356E">
      <w:rPr>
        <w:rFonts w:ascii="Tahoma" w:hAnsi="Tahoma"/>
        <w:sz w:val="20"/>
      </w:rPr>
      <w:t>Ferremun</w:t>
    </w:r>
    <w:r w:rsidR="0097605F">
      <w:rPr>
        <w:rFonts w:ascii="Tahoma" w:hAnsi="Tahoma"/>
        <w:sz w:val="20"/>
      </w:rPr>
      <w:t>do</w:t>
    </w:r>
    <w:proofErr w:type="spellEnd"/>
    <w:r>
      <w:rPr>
        <w:rFonts w:ascii="Tahoma" w:hAnsi="Tahoma"/>
        <w:sz w:val="20"/>
      </w:rPr>
      <w:t>”</w:t>
    </w:r>
  </w:p>
  <w:p w14:paraId="28B8FF82" w14:textId="35D08BB2" w:rsidR="00025B2A" w:rsidRDefault="00333C01" w:rsidP="004C7DE9">
    <w:pPr>
      <w:pStyle w:val="Encabezado"/>
      <w:jc w:val="right"/>
    </w:pPr>
    <w:r>
      <w:rPr>
        <w:noProof/>
        <w:lang w:eastAsia="es-ES"/>
      </w:rPr>
      <mc:AlternateContent>
        <mc:Choice Requires="wps">
          <w:drawing>
            <wp:anchor distT="0" distB="0" distL="114300" distR="114300" simplePos="0" relativeHeight="251657728" behindDoc="0" locked="0" layoutInCell="1" allowOverlap="1" wp14:anchorId="1CF02051" wp14:editId="4314763A">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E21300F"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780CBA"/>
    <w:multiLevelType w:val="multilevel"/>
    <w:tmpl w:val="D35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F2763D"/>
    <w:multiLevelType w:val="hybridMultilevel"/>
    <w:tmpl w:val="AE5ED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00C52C5"/>
    <w:multiLevelType w:val="multilevel"/>
    <w:tmpl w:val="090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755EE"/>
    <w:multiLevelType w:val="multilevel"/>
    <w:tmpl w:val="90B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162C4C"/>
    <w:multiLevelType w:val="multilevel"/>
    <w:tmpl w:val="539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3" w15:restartNumberingAfterBreak="0">
    <w:nsid w:val="23E83D40"/>
    <w:multiLevelType w:val="hybridMultilevel"/>
    <w:tmpl w:val="04C8B6EA"/>
    <w:lvl w:ilvl="0" w:tplc="0C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934666A"/>
    <w:multiLevelType w:val="hybridMultilevel"/>
    <w:tmpl w:val="9A94C2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8" w15:restartNumberingAfterBreak="0">
    <w:nsid w:val="3CDD1E4E"/>
    <w:multiLevelType w:val="multilevel"/>
    <w:tmpl w:val="B518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3D35E7"/>
    <w:multiLevelType w:val="multilevel"/>
    <w:tmpl w:val="5E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D80AF0"/>
    <w:multiLevelType w:val="hybridMultilevel"/>
    <w:tmpl w:val="7772AE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7D9224E"/>
    <w:multiLevelType w:val="multilevel"/>
    <w:tmpl w:val="A5D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AE28C2"/>
    <w:multiLevelType w:val="hybridMultilevel"/>
    <w:tmpl w:val="0034304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3" w15:restartNumberingAfterBreak="0">
    <w:nsid w:val="4E597172"/>
    <w:multiLevelType w:val="multilevel"/>
    <w:tmpl w:val="DCE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23009"/>
    <w:multiLevelType w:val="hybridMultilevel"/>
    <w:tmpl w:val="FC6C61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501725"/>
    <w:multiLevelType w:val="multilevel"/>
    <w:tmpl w:val="450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603120"/>
    <w:multiLevelType w:val="multilevel"/>
    <w:tmpl w:val="A30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246303"/>
    <w:multiLevelType w:val="hybridMultilevel"/>
    <w:tmpl w:val="81A631E6"/>
    <w:lvl w:ilvl="0" w:tplc="0C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FDE080B"/>
    <w:multiLevelType w:val="hybridMultilevel"/>
    <w:tmpl w:val="673ABD2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142498B"/>
    <w:multiLevelType w:val="multilevel"/>
    <w:tmpl w:val="4B0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76F87"/>
    <w:multiLevelType w:val="multilevel"/>
    <w:tmpl w:val="BBCC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960913">
    <w:abstractNumId w:val="0"/>
  </w:num>
  <w:num w:numId="2" w16cid:durableId="1230652941">
    <w:abstractNumId w:val="12"/>
  </w:num>
  <w:num w:numId="3" w16cid:durableId="294802078">
    <w:abstractNumId w:val="22"/>
  </w:num>
  <w:num w:numId="4" w16cid:durableId="914821914">
    <w:abstractNumId w:val="15"/>
  </w:num>
  <w:num w:numId="5" w16cid:durableId="184176221">
    <w:abstractNumId w:val="30"/>
  </w:num>
  <w:num w:numId="6" w16cid:durableId="92019097">
    <w:abstractNumId w:val="25"/>
  </w:num>
  <w:num w:numId="7" w16cid:durableId="962078780">
    <w:abstractNumId w:val="16"/>
  </w:num>
  <w:num w:numId="8" w16cid:durableId="1093432065">
    <w:abstractNumId w:val="17"/>
  </w:num>
  <w:num w:numId="9" w16cid:durableId="1583180017">
    <w:abstractNumId w:val="8"/>
  </w:num>
  <w:num w:numId="10" w16cid:durableId="1105073130">
    <w:abstractNumId w:val="13"/>
  </w:num>
  <w:num w:numId="11" w16cid:durableId="1311014889">
    <w:abstractNumId w:val="28"/>
  </w:num>
  <w:num w:numId="12" w16cid:durableId="1325622278">
    <w:abstractNumId w:val="21"/>
  </w:num>
  <w:num w:numId="13" w16cid:durableId="1338774992">
    <w:abstractNumId w:val="32"/>
  </w:num>
  <w:num w:numId="14" w16cid:durableId="1787508498">
    <w:abstractNumId w:val="7"/>
  </w:num>
  <w:num w:numId="15" w16cid:durableId="895435747">
    <w:abstractNumId w:val="26"/>
  </w:num>
  <w:num w:numId="16" w16cid:durableId="752507485">
    <w:abstractNumId w:val="11"/>
  </w:num>
  <w:num w:numId="17" w16cid:durableId="781530126">
    <w:abstractNumId w:val="27"/>
  </w:num>
  <w:num w:numId="18" w16cid:durableId="1171992135">
    <w:abstractNumId w:val="19"/>
  </w:num>
  <w:num w:numId="19" w16cid:durableId="8802552">
    <w:abstractNumId w:val="9"/>
  </w:num>
  <w:num w:numId="20" w16cid:durableId="1825969560">
    <w:abstractNumId w:val="31"/>
  </w:num>
  <w:num w:numId="21" w16cid:durableId="1295021916">
    <w:abstractNumId w:val="10"/>
  </w:num>
  <w:num w:numId="22" w16cid:durableId="1380324230">
    <w:abstractNumId w:val="23"/>
  </w:num>
  <w:num w:numId="23" w16cid:durableId="1872453846">
    <w:abstractNumId w:val="18"/>
  </w:num>
  <w:num w:numId="24" w16cid:durableId="1558013302">
    <w:abstractNumId w:val="14"/>
  </w:num>
  <w:num w:numId="25" w16cid:durableId="860780296">
    <w:abstractNumId w:val="24"/>
  </w:num>
  <w:num w:numId="26" w16cid:durableId="1356232529">
    <w:abstractNumId w:val="20"/>
  </w:num>
  <w:num w:numId="27" w16cid:durableId="998189347">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5577"/>
    <w:rsid w:val="00020850"/>
    <w:rsid w:val="00021AF6"/>
    <w:rsid w:val="0002247E"/>
    <w:rsid w:val="000253DD"/>
    <w:rsid w:val="00025B2A"/>
    <w:rsid w:val="00030173"/>
    <w:rsid w:val="00046386"/>
    <w:rsid w:val="0005518A"/>
    <w:rsid w:val="00056F13"/>
    <w:rsid w:val="00065C0B"/>
    <w:rsid w:val="0009623A"/>
    <w:rsid w:val="000A2611"/>
    <w:rsid w:val="000A3930"/>
    <w:rsid w:val="000A3FAC"/>
    <w:rsid w:val="000A702B"/>
    <w:rsid w:val="000E3A56"/>
    <w:rsid w:val="000E47A0"/>
    <w:rsid w:val="000E52A7"/>
    <w:rsid w:val="000E7B36"/>
    <w:rsid w:val="000F2051"/>
    <w:rsid w:val="00114578"/>
    <w:rsid w:val="00125D5B"/>
    <w:rsid w:val="00144692"/>
    <w:rsid w:val="00166EF8"/>
    <w:rsid w:val="00175AD8"/>
    <w:rsid w:val="001905F6"/>
    <w:rsid w:val="001909AC"/>
    <w:rsid w:val="00193D75"/>
    <w:rsid w:val="00194FF2"/>
    <w:rsid w:val="001A76E4"/>
    <w:rsid w:val="001B6865"/>
    <w:rsid w:val="001C3482"/>
    <w:rsid w:val="001C37DA"/>
    <w:rsid w:val="001E2593"/>
    <w:rsid w:val="001E2C92"/>
    <w:rsid w:val="001E64B0"/>
    <w:rsid w:val="001F0307"/>
    <w:rsid w:val="001F5FAC"/>
    <w:rsid w:val="0020452E"/>
    <w:rsid w:val="002463F9"/>
    <w:rsid w:val="0026246C"/>
    <w:rsid w:val="00263FB0"/>
    <w:rsid w:val="0027290C"/>
    <w:rsid w:val="0028356E"/>
    <w:rsid w:val="002A15D9"/>
    <w:rsid w:val="002A615E"/>
    <w:rsid w:val="002B27F7"/>
    <w:rsid w:val="002B5F41"/>
    <w:rsid w:val="002C1EEE"/>
    <w:rsid w:val="002D331E"/>
    <w:rsid w:val="002D4328"/>
    <w:rsid w:val="002D5D0C"/>
    <w:rsid w:val="002E1B54"/>
    <w:rsid w:val="002E42BE"/>
    <w:rsid w:val="0030023B"/>
    <w:rsid w:val="0030737E"/>
    <w:rsid w:val="003100C1"/>
    <w:rsid w:val="003148CA"/>
    <w:rsid w:val="003271B9"/>
    <w:rsid w:val="00331FF3"/>
    <w:rsid w:val="00333C01"/>
    <w:rsid w:val="003477E8"/>
    <w:rsid w:val="00370B1F"/>
    <w:rsid w:val="0037640B"/>
    <w:rsid w:val="003B2988"/>
    <w:rsid w:val="003B5F25"/>
    <w:rsid w:val="003C3670"/>
    <w:rsid w:val="003C470A"/>
    <w:rsid w:val="003D373E"/>
    <w:rsid w:val="004071A6"/>
    <w:rsid w:val="0041079E"/>
    <w:rsid w:val="0042169D"/>
    <w:rsid w:val="00442AED"/>
    <w:rsid w:val="00453783"/>
    <w:rsid w:val="004615F6"/>
    <w:rsid w:val="0046318A"/>
    <w:rsid w:val="00472D78"/>
    <w:rsid w:val="00481B4B"/>
    <w:rsid w:val="00492D5D"/>
    <w:rsid w:val="004A0265"/>
    <w:rsid w:val="004A0A08"/>
    <w:rsid w:val="004A6234"/>
    <w:rsid w:val="004C7DE9"/>
    <w:rsid w:val="004D4FB5"/>
    <w:rsid w:val="004D619E"/>
    <w:rsid w:val="004E132A"/>
    <w:rsid w:val="004E4E8B"/>
    <w:rsid w:val="004F103B"/>
    <w:rsid w:val="005109F6"/>
    <w:rsid w:val="00521ED9"/>
    <w:rsid w:val="00524A19"/>
    <w:rsid w:val="00524AD6"/>
    <w:rsid w:val="00547DD9"/>
    <w:rsid w:val="0055490C"/>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3468B"/>
    <w:rsid w:val="00641AE6"/>
    <w:rsid w:val="00650D54"/>
    <w:rsid w:val="006534D7"/>
    <w:rsid w:val="00663A4B"/>
    <w:rsid w:val="00665BE7"/>
    <w:rsid w:val="00670299"/>
    <w:rsid w:val="006721E4"/>
    <w:rsid w:val="006733FB"/>
    <w:rsid w:val="00675ACA"/>
    <w:rsid w:val="0068191E"/>
    <w:rsid w:val="00681C7B"/>
    <w:rsid w:val="00690870"/>
    <w:rsid w:val="00692386"/>
    <w:rsid w:val="006C50A0"/>
    <w:rsid w:val="006D609C"/>
    <w:rsid w:val="006E24AA"/>
    <w:rsid w:val="006E75C9"/>
    <w:rsid w:val="006F647B"/>
    <w:rsid w:val="00700CAE"/>
    <w:rsid w:val="0070101C"/>
    <w:rsid w:val="00702F26"/>
    <w:rsid w:val="00706E30"/>
    <w:rsid w:val="00706FC0"/>
    <w:rsid w:val="007074F8"/>
    <w:rsid w:val="007137E1"/>
    <w:rsid w:val="00716272"/>
    <w:rsid w:val="00757D74"/>
    <w:rsid w:val="00762058"/>
    <w:rsid w:val="007836D3"/>
    <w:rsid w:val="007949FF"/>
    <w:rsid w:val="00795AFA"/>
    <w:rsid w:val="007B6759"/>
    <w:rsid w:val="007C2F71"/>
    <w:rsid w:val="007C35BB"/>
    <w:rsid w:val="007D67C1"/>
    <w:rsid w:val="007E2BE3"/>
    <w:rsid w:val="007E7869"/>
    <w:rsid w:val="007E7CDF"/>
    <w:rsid w:val="007F1FAD"/>
    <w:rsid w:val="0080174D"/>
    <w:rsid w:val="00806C7C"/>
    <w:rsid w:val="00811044"/>
    <w:rsid w:val="00815224"/>
    <w:rsid w:val="0081798B"/>
    <w:rsid w:val="00837034"/>
    <w:rsid w:val="00847A12"/>
    <w:rsid w:val="00850796"/>
    <w:rsid w:val="008549D5"/>
    <w:rsid w:val="00857C2C"/>
    <w:rsid w:val="008678F7"/>
    <w:rsid w:val="0088178D"/>
    <w:rsid w:val="008A3A31"/>
    <w:rsid w:val="008A7789"/>
    <w:rsid w:val="008B21FC"/>
    <w:rsid w:val="008B2B05"/>
    <w:rsid w:val="008B4D79"/>
    <w:rsid w:val="008B7897"/>
    <w:rsid w:val="008C664F"/>
    <w:rsid w:val="008D7F92"/>
    <w:rsid w:val="008E0310"/>
    <w:rsid w:val="008F23AD"/>
    <w:rsid w:val="008F295B"/>
    <w:rsid w:val="0090117F"/>
    <w:rsid w:val="0091042B"/>
    <w:rsid w:val="00911366"/>
    <w:rsid w:val="00921653"/>
    <w:rsid w:val="00933421"/>
    <w:rsid w:val="00943E22"/>
    <w:rsid w:val="00944810"/>
    <w:rsid w:val="00946BE4"/>
    <w:rsid w:val="00947257"/>
    <w:rsid w:val="00974A79"/>
    <w:rsid w:val="0097605F"/>
    <w:rsid w:val="009805DE"/>
    <w:rsid w:val="00997C75"/>
    <w:rsid w:val="009A41D4"/>
    <w:rsid w:val="009B43E9"/>
    <w:rsid w:val="009B5943"/>
    <w:rsid w:val="009B7F3B"/>
    <w:rsid w:val="009C39CA"/>
    <w:rsid w:val="009C5107"/>
    <w:rsid w:val="009E4279"/>
    <w:rsid w:val="009E7CEB"/>
    <w:rsid w:val="00A0321B"/>
    <w:rsid w:val="00A1079C"/>
    <w:rsid w:val="00A15912"/>
    <w:rsid w:val="00A2466D"/>
    <w:rsid w:val="00A31CBC"/>
    <w:rsid w:val="00A3332F"/>
    <w:rsid w:val="00A3765A"/>
    <w:rsid w:val="00A90AED"/>
    <w:rsid w:val="00A96743"/>
    <w:rsid w:val="00AA1927"/>
    <w:rsid w:val="00AA7836"/>
    <w:rsid w:val="00AD0217"/>
    <w:rsid w:val="00B04F64"/>
    <w:rsid w:val="00B10BAB"/>
    <w:rsid w:val="00B23E8F"/>
    <w:rsid w:val="00B31CF7"/>
    <w:rsid w:val="00B475DC"/>
    <w:rsid w:val="00B64DC4"/>
    <w:rsid w:val="00B73828"/>
    <w:rsid w:val="00B75EFE"/>
    <w:rsid w:val="00B77380"/>
    <w:rsid w:val="00B90898"/>
    <w:rsid w:val="00B974D5"/>
    <w:rsid w:val="00BC3D7B"/>
    <w:rsid w:val="00BC51EF"/>
    <w:rsid w:val="00BD28BE"/>
    <w:rsid w:val="00BE1F6F"/>
    <w:rsid w:val="00BF0D7A"/>
    <w:rsid w:val="00BF7808"/>
    <w:rsid w:val="00C03C50"/>
    <w:rsid w:val="00C0671A"/>
    <w:rsid w:val="00C157DE"/>
    <w:rsid w:val="00C25D31"/>
    <w:rsid w:val="00C27EC0"/>
    <w:rsid w:val="00C329B0"/>
    <w:rsid w:val="00C46282"/>
    <w:rsid w:val="00C46BA2"/>
    <w:rsid w:val="00C514B7"/>
    <w:rsid w:val="00C67250"/>
    <w:rsid w:val="00C755AA"/>
    <w:rsid w:val="00C8477D"/>
    <w:rsid w:val="00C87596"/>
    <w:rsid w:val="00C92599"/>
    <w:rsid w:val="00CA43BC"/>
    <w:rsid w:val="00CA59FC"/>
    <w:rsid w:val="00CA5DAC"/>
    <w:rsid w:val="00CC0373"/>
    <w:rsid w:val="00CE4F68"/>
    <w:rsid w:val="00CF2B71"/>
    <w:rsid w:val="00CF6119"/>
    <w:rsid w:val="00D01E6F"/>
    <w:rsid w:val="00D378D4"/>
    <w:rsid w:val="00D43CE9"/>
    <w:rsid w:val="00D91181"/>
    <w:rsid w:val="00DA27CB"/>
    <w:rsid w:val="00DC21BF"/>
    <w:rsid w:val="00DC49BE"/>
    <w:rsid w:val="00DC5EC8"/>
    <w:rsid w:val="00DE216E"/>
    <w:rsid w:val="00DE2472"/>
    <w:rsid w:val="00DE2736"/>
    <w:rsid w:val="00DE5EB2"/>
    <w:rsid w:val="00DF0083"/>
    <w:rsid w:val="00E07736"/>
    <w:rsid w:val="00E16C37"/>
    <w:rsid w:val="00E33CC7"/>
    <w:rsid w:val="00E3446B"/>
    <w:rsid w:val="00E4055B"/>
    <w:rsid w:val="00E41218"/>
    <w:rsid w:val="00E41F22"/>
    <w:rsid w:val="00E449D7"/>
    <w:rsid w:val="00E63BA5"/>
    <w:rsid w:val="00E70CBC"/>
    <w:rsid w:val="00E70EBA"/>
    <w:rsid w:val="00E76C76"/>
    <w:rsid w:val="00E854D3"/>
    <w:rsid w:val="00EA3C5E"/>
    <w:rsid w:val="00EB03C1"/>
    <w:rsid w:val="00EB4DAA"/>
    <w:rsid w:val="00EC0D75"/>
    <w:rsid w:val="00EC427C"/>
    <w:rsid w:val="00EE09D3"/>
    <w:rsid w:val="00EF0088"/>
    <w:rsid w:val="00EF35A7"/>
    <w:rsid w:val="00F114F9"/>
    <w:rsid w:val="00F16BD3"/>
    <w:rsid w:val="00F20B03"/>
    <w:rsid w:val="00F305B8"/>
    <w:rsid w:val="00F3137F"/>
    <w:rsid w:val="00F3192A"/>
    <w:rsid w:val="00F34BAF"/>
    <w:rsid w:val="00F516C2"/>
    <w:rsid w:val="00F739B5"/>
    <w:rsid w:val="00F8107B"/>
    <w:rsid w:val="00F945FF"/>
    <w:rsid w:val="00F94833"/>
    <w:rsid w:val="00FB6C9C"/>
    <w:rsid w:val="00FC257A"/>
    <w:rsid w:val="00FC7ADB"/>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98D6F8"/>
  <w15:chartTrackingRefBased/>
  <w15:docId w15:val="{0793B7A4-E22B-4ECE-8B63-EC00787D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E4"/>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TextoindependienteCar">
    <w:name w:val="Texto independiente Car"/>
    <w:basedOn w:val="Fuentedeprrafopredeter"/>
    <w:link w:val="Textoindependiente"/>
    <w:rsid w:val="00EB03C1"/>
    <w:rPr>
      <w:rFonts w:ascii="Arial" w:hAnsi="Arial" w:cs="Arial"/>
      <w:sz w:val="24"/>
      <w:szCs w:val="24"/>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157192144">
      <w:bodyDiv w:val="1"/>
      <w:marLeft w:val="0"/>
      <w:marRight w:val="0"/>
      <w:marTop w:val="0"/>
      <w:marBottom w:val="0"/>
      <w:divBdr>
        <w:top w:val="none" w:sz="0" w:space="0" w:color="auto"/>
        <w:left w:val="none" w:sz="0" w:space="0" w:color="auto"/>
        <w:bottom w:val="none" w:sz="0" w:space="0" w:color="auto"/>
        <w:right w:val="none" w:sz="0" w:space="0" w:color="auto"/>
      </w:divBdr>
    </w:div>
    <w:div w:id="1208446309">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53BA9058C9D5241A5B791246D023AE1" ma:contentTypeVersion="10" ma:contentTypeDescription="Crear nuevo documento." ma:contentTypeScope="" ma:versionID="2bd872e68351f764a1e41adb6468bfe1">
  <xsd:schema xmlns:xsd="http://www.w3.org/2001/XMLSchema" xmlns:xs="http://www.w3.org/2001/XMLSchema" xmlns:p="http://schemas.microsoft.com/office/2006/metadata/properties" xmlns:ns3="4ee41cc8-bf43-4415-934c-421e3a34e669" targetNamespace="http://schemas.microsoft.com/office/2006/metadata/properties" ma:root="true" ma:fieldsID="d1f401da37501bb73e042ee8c4fcfb3b" ns3:_="">
    <xsd:import namespace="4ee41cc8-bf43-4415-934c-421e3a34e6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1cc8-bf43-4415-934c-421e3a34e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B74EC0-7AB8-4300-BCFB-1B422B7C8F5D}">
  <ds:schemaRefs>
    <ds:schemaRef ds:uri="http://schemas.microsoft.com/sharepoint/v3/contenttype/forms"/>
  </ds:schemaRefs>
</ds:datastoreItem>
</file>

<file path=customXml/itemProps2.xml><?xml version="1.0" encoding="utf-8"?>
<ds:datastoreItem xmlns:ds="http://schemas.openxmlformats.org/officeDocument/2006/customXml" ds:itemID="{87589202-7916-4FFF-9DCC-F42CF7D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1cc8-bf43-4415-934c-421e3a34e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682</TotalTime>
  <Pages>12</Pages>
  <Words>1360</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8828</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Drago 28</cp:lastModifiedBy>
  <cp:revision>14</cp:revision>
  <cp:lastPrinted>2023-11-13T21:22:00Z</cp:lastPrinted>
  <dcterms:created xsi:type="dcterms:W3CDTF">2023-11-13T22:57:00Z</dcterms:created>
  <dcterms:modified xsi:type="dcterms:W3CDTF">2024-08-03T00:21:00Z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0x010100153BA9058C9D5241A5B791246D023AE1</vt:lpwstr>
  </property>
  <property fmtid="{D5CDD505-2E9C-101B-9397-08002B2CF9AE}" pid="3" name="_activity">
    <vt:lpwstr/>
  </property>
</Properties>
</file>